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1E" w:rsidRDefault="00B4791E">
      <w:pPr>
        <w:spacing w:line="200" w:lineRule="exact"/>
      </w:pPr>
    </w:p>
    <w:p w:rsidR="00B4791E" w:rsidRDefault="00C46883">
      <w:pPr>
        <w:ind w:left="100" w:right="-125"/>
        <w:rPr>
          <w:rFonts w:ascii="Cambria" w:eastAsia="Cambria" w:hAnsi="Cambria" w:cs="Cambria"/>
          <w:sz w:val="70"/>
          <w:szCs w:val="70"/>
        </w:rPr>
      </w:pPr>
      <w:r>
        <w:rPr>
          <w:rFonts w:ascii="Cambria" w:eastAsia="Cambria" w:hAnsi="Cambria" w:cs="Cambria"/>
          <w:b/>
          <w:color w:val="252525"/>
          <w:sz w:val="70"/>
          <w:szCs w:val="70"/>
        </w:rPr>
        <w:t>Hari</w:t>
      </w:r>
      <w:r w:rsidR="00BB3892">
        <w:rPr>
          <w:rFonts w:ascii="Cambria" w:eastAsia="Cambria" w:hAnsi="Cambria" w:cs="Cambria"/>
          <w:b/>
          <w:color w:val="252525"/>
          <w:sz w:val="70"/>
          <w:szCs w:val="70"/>
        </w:rPr>
        <w:t xml:space="preserve"> v</w:t>
      </w:r>
      <w:r>
        <w:rPr>
          <w:rFonts w:ascii="Cambria" w:eastAsia="Cambria" w:hAnsi="Cambria" w:cs="Cambria"/>
          <w:b/>
          <w:color w:val="252525"/>
          <w:sz w:val="70"/>
          <w:szCs w:val="70"/>
        </w:rPr>
        <w:t>ignesh .</w:t>
      </w:r>
      <w:r w:rsidR="002B24D8">
        <w:rPr>
          <w:rFonts w:ascii="Cambria" w:eastAsia="Cambria" w:hAnsi="Cambria" w:cs="Cambria"/>
          <w:b/>
          <w:color w:val="252525"/>
          <w:sz w:val="70"/>
          <w:szCs w:val="70"/>
        </w:rPr>
        <w:t>S</w:t>
      </w:r>
    </w:p>
    <w:p w:rsidR="00B4791E" w:rsidRDefault="002B24D8">
      <w:pPr>
        <w:spacing w:before="45"/>
        <w:ind w:left="36"/>
        <w:rPr>
          <w:rFonts w:ascii="Calibri" w:eastAsia="Calibri" w:hAnsi="Calibri" w:cs="Calibri"/>
          <w:sz w:val="22"/>
          <w:szCs w:val="22"/>
        </w:rPr>
      </w:pPr>
      <w:r>
        <w:br w:type="column"/>
      </w:r>
      <w:r>
        <w:rPr>
          <w:rFonts w:ascii="Calibri" w:eastAsia="Calibri" w:hAnsi="Calibri" w:cs="Calibri"/>
          <w:sz w:val="22"/>
          <w:szCs w:val="22"/>
        </w:rPr>
        <w:lastRenderedPageBreak/>
        <w:t>4308</w:t>
      </w:r>
      <w:r w:rsidR="00C46883">
        <w:rPr>
          <w:rFonts w:ascii="Calibri" w:eastAsia="Calibri" w:hAnsi="Calibri" w:cs="Calibri"/>
          <w:sz w:val="22"/>
          <w:szCs w:val="22"/>
        </w:rPr>
        <w:t>, Villapuram</w:t>
      </w:r>
      <w:r>
        <w:rPr>
          <w:rFonts w:ascii="Calibri" w:eastAsia="Calibri" w:hAnsi="Calibri" w:cs="Calibri"/>
          <w:sz w:val="22"/>
          <w:szCs w:val="22"/>
        </w:rPr>
        <w:t xml:space="preserve"> Colony, Mdu -12</w:t>
      </w:r>
    </w:p>
    <w:p w:rsidR="00B4791E" w:rsidRDefault="009601E9">
      <w:pPr>
        <w:spacing w:before="58" w:line="276" w:lineRule="auto"/>
        <w:ind w:left="900" w:right="323" w:firstLine="1021"/>
        <w:rPr>
          <w:rFonts w:ascii="Calibri" w:eastAsia="Calibri" w:hAnsi="Calibri" w:cs="Calibri"/>
          <w:sz w:val="22"/>
          <w:szCs w:val="22"/>
        </w:rPr>
      </w:pPr>
      <w:r>
        <w:pict>
          <v:group id="_x0000_s1060" style="position:absolute;left:0;text-align:left;margin-left:534.3pt;margin-top:35.5pt;width:9.15pt;height:9.35pt;z-index:-251662848;mso-position-horizontal-relative:page;mso-position-vertical-relative:page" coordorigin="10686,710" coordsize="183,187">
            <v:shape id="_x0000_s1061" style="position:absolute;left:10686;top:710;width:183;height:187" coordorigin="10686,710" coordsize="183,187" path="m10714,769r-6,6l10703,780r-5,5l10694,790r-5,5l10686,800r23,l10709,885r2,6l10716,896r4,1l10724,897r11,l10740,897r5,-1l10750,892r1,-5l10752,882r-1,-11l10751,849r,-10l10751,828r1,-4l10756,819r5,-2l10765,816r5,-1l10774,815r13,l10791,815r6,2l10802,820r2,5l10805,864r,18l10805,887r1,5l10810,896r5,1l10830,898r6,-1l10840,896r4,-3l10846,888r1,-5l10847,799r10,l10863,799r6,-4l10864,790r-4,-4l10856,782r-5,-5l10845,771r-6,-6l10833,759r-6,-6l10821,747r-6,-6l10809,735r-6,-5l10798,725r-5,-5l10788,716r-5,-4l10778,710r-3,1l10769,714r-4,4l10761,722r-5,5l10750,733r-6,6l10738,745r-6,6l10726,757r-6,6l10714,769xe" fillcolor="#007eab" stroked="f">
              <v:path arrowok="t"/>
            </v:shape>
            <w10:wrap anchorx="page" anchory="page"/>
          </v:group>
        </w:pict>
      </w:r>
      <w:r>
        <w:pict>
          <v:group id="_x0000_s1058" style="position:absolute;left:0;text-align:left;margin-left:534.5pt;margin-top:5.65pt;width:8.5pt;height:8.5pt;z-index:-251661824;mso-position-horizontal-relative:page" coordorigin="10690,113" coordsize="170,170">
            <v:shape id="_x0000_s1059" style="position:absolute;left:10690;top:113;width:170;height:170" coordorigin="10690,113" coordsize="170,170" path="m10690,153r,8l10691,165r1,5l10694,177r2,6l10698,189r3,6l10704,201r3,6l10711,212r3,5l10718,222r4,5l10726,232r5,5l10736,241r4,4l10746,249r5,4l10756,257r6,3l10768,264r5,3l10780,271r6,3l10792,277r5,3l10803,282r6,1l10813,284r5,-1l10824,282r6,-2l10836,278r5,-3l10846,271r5,-3l10855,264r3,-4l10860,255r-1,-6l10857,245r-10,-11l10845,231r-5,-4l10836,225r-5,-1l10827,225r-5,3l10817,233r-6,5l10807,240r-4,l10798,238r-4,-3l10783,225r-11,-10l10762,205r-11,-10l10740,184r-3,-4l10734,176r,-5l10734,167r2,-5l10740,158r5,-4l10749,148r1,-4l10748,138r-3,-4l10739,129r-7,-7l10726,116r-5,-2l10717,113r-4,1l10708,117r-5,6l10698,130r-4,7l10691,145r-1,4l10690,153xe" fillcolor="#007eab" stroked="f">
              <v:path arrowok="t"/>
            </v:shape>
            <w10:wrap anchorx="page"/>
          </v:group>
        </w:pict>
      </w:r>
      <w:r>
        <w:pict>
          <v:group id="_x0000_s1055" style="position:absolute;left:0;text-align:left;margin-left:533.5pt;margin-top:22.7pt;width:10.25pt;height:7.2pt;z-index:-251660800;mso-position-horizontal-relative:page" coordorigin="10670,454" coordsize="205,144">
            <v:shape id="_x0000_s1057" style="position:absolute;left:10670;top:454;width:205;height:144" coordorigin="10670,454" coordsize="205,144" path="m10876,454r-195,l10699,485r79,61l10858,485r5,-2l10867,488r9,-34xe" fillcolor="#007eab" stroked="f">
              <v:path arrowok="t"/>
            </v:shape>
            <v:shape id="_x0000_s1056" style="position:absolute;left:10670;top:454;width:205;height:144" coordorigin="10670,454" coordsize="205,144" path="m10676,454r-6,5l10670,593r6,5l10881,598r5,-5l10886,459r-5,-5l10876,454r-9,34l10865,492r-87,66l10692,492r,-6l10699,485r-18,-31l10676,454xe" fillcolor="#007eab" stroked="f">
              <v:path arrowok="t"/>
            </v:shape>
            <w10:wrap anchorx="page"/>
          </v:group>
        </w:pict>
      </w:r>
      <w:r w:rsidR="002B24D8">
        <w:rPr>
          <w:rFonts w:ascii="Calibri" w:eastAsia="Calibri" w:hAnsi="Calibri" w:cs="Calibri"/>
          <w:sz w:val="22"/>
          <w:szCs w:val="22"/>
        </w:rPr>
        <w:t>8667032356 harivicky12@gmail.com</w:t>
      </w:r>
    </w:p>
    <w:p w:rsidR="00B4791E" w:rsidRDefault="009601E9">
      <w:pPr>
        <w:spacing w:before="78" w:line="260" w:lineRule="exact"/>
        <w:ind w:left="1246" w:right="321" w:hanging="1246"/>
        <w:rPr>
          <w:rFonts w:ascii="Calibri" w:eastAsia="Calibri" w:hAnsi="Calibri" w:cs="Calibri"/>
          <w:sz w:val="22"/>
          <w:szCs w:val="22"/>
        </w:rPr>
      </w:pPr>
      <w:hyperlink r:id="rId7" w:history="1">
        <w:r>
          <w:rPr>
            <w:rStyle w:val="Hyperlink"/>
          </w:rPr>
          <w:pict>
            <v:group id="_x0000_s1052" style="position:absolute;left:0;text-align:left;margin-left:532.9pt;margin-top:3.6pt;width:11.3pt;height:11.15pt;z-index:-251659776;mso-position-horizontal-relative:page;mso-position-vertical-relative:text" coordorigin="10658,72" coordsize="226,223">
              <v:shape id="_x0000_s1054" style="position:absolute;left:10658;top:72;width:226;height:223" coordorigin="10658,72" coordsize="226,223" path="m10660,81r-2,5l10658,282r3,5l10665,292r5,3l10675,295r195,l10876,293r4,-3l10883,285r1,-7l10884,86r-2,-6l10879,76r-5,-3l10870,72r-19,188l10849,262r-30,l10817,260r,-53l10816,200r-1,-7l10813,189r-5,-5l10803,182r-5,l10792,183r-4,2l10783,191r-2,4l10780,203r,8l10780,260r-3,2l10749,262r-24,-2l10723,262r-29,l10692,260r,-102l10695,156r2,-19l10693,133r-3,-5l10689,122r1,-6l10693,110r4,-4l10702,104r-30,-32l10668,73r-6,4l10660,81xe" fillcolor="#007eab" stroked="f">
                <v:path arrowok="t"/>
              </v:shape>
              <v:shape id="_x0000_s1053" style="position:absolute;left:10658;top:72;width:226;height:223" coordorigin="10658,72" coordsize="226,223" path="m10851,260r19,-188l10672,72r30,32l10709,103r6,1l10720,106r4,5l10727,116r1,6l10727,128r-3,5l10720,138r-5,2l10708,141r-6,-1l10697,137r-2,19l10723,156r2,2l10725,260r24,2l10746,260r,-102l10749,156r27,l10778,158r,10l10782,166r5,-5l10793,157r6,-3l10807,153r5,l10818,153r5,1l10827,155r7,3l10839,163r5,5l10847,175r1,6l10850,186r,5l10851,260xe" fillcolor="#007eab" stroked="f">
                <v:path arrowok="t"/>
              </v:shape>
              <w10:wrap anchorx="page"/>
            </v:group>
          </w:pict>
        </w:r>
        <w:r w:rsidR="002B24D8" w:rsidRPr="000C73AC">
          <w:rPr>
            <w:rStyle w:val="Hyperlink"/>
            <w:rFonts w:ascii="Calibri" w:eastAsia="Calibri" w:hAnsi="Calibri" w:cs="Calibri"/>
            <w:sz w:val="22"/>
            <w:szCs w:val="22"/>
          </w:rPr>
          <w:t>https:/www.linkedin.com/in/hari- vignesh-s-615706ab</w:t>
        </w:r>
      </w:hyperlink>
    </w:p>
    <w:p w:rsidR="0085636B" w:rsidRDefault="0085636B">
      <w:pPr>
        <w:spacing w:before="78" w:line="260" w:lineRule="exact"/>
        <w:ind w:left="1246" w:right="321" w:hanging="1246"/>
        <w:rPr>
          <w:rFonts w:ascii="Calibri" w:eastAsia="Calibri" w:hAnsi="Calibri" w:cs="Calibri"/>
          <w:sz w:val="22"/>
          <w:szCs w:val="22"/>
        </w:rPr>
      </w:pPr>
    </w:p>
    <w:p w:rsidR="0085636B" w:rsidRDefault="0085636B">
      <w:pPr>
        <w:spacing w:before="78" w:line="260" w:lineRule="exact"/>
        <w:ind w:left="1246" w:right="321" w:hanging="1246"/>
        <w:rPr>
          <w:rFonts w:ascii="Calibri" w:eastAsia="Calibri" w:hAnsi="Calibri" w:cs="Calibri"/>
          <w:sz w:val="22"/>
          <w:szCs w:val="22"/>
        </w:rPr>
        <w:sectPr w:rsidR="0085636B">
          <w:pgSz w:w="12240" w:h="15840"/>
          <w:pgMar w:top="620" w:right="1340" w:bottom="280" w:left="1340" w:header="720" w:footer="720" w:gutter="0"/>
          <w:cols w:num="2" w:space="720" w:equalWidth="0">
            <w:col w:w="5211" w:space="948"/>
            <w:col w:w="3401"/>
          </w:cols>
        </w:sectPr>
      </w:pPr>
    </w:p>
    <w:p w:rsidR="00B4791E" w:rsidRDefault="00B4791E">
      <w:pPr>
        <w:spacing w:before="8" w:line="100" w:lineRule="exact"/>
        <w:rPr>
          <w:sz w:val="10"/>
          <w:szCs w:val="10"/>
        </w:rPr>
      </w:pPr>
    </w:p>
    <w:p w:rsidR="00B4791E" w:rsidRDefault="009601E9" w:rsidP="00182D19">
      <w:pPr>
        <w:spacing w:before="8"/>
        <w:ind w:left="100"/>
        <w:rPr>
          <w:rFonts w:ascii="Cambria" w:eastAsia="Cambria" w:hAnsi="Cambria" w:cs="Cambria"/>
          <w:b/>
          <w:color w:val="252525"/>
          <w:sz w:val="36"/>
          <w:szCs w:val="36"/>
        </w:rPr>
      </w:pPr>
      <w:r>
        <w:pict>
          <v:group id="_x0000_s1050" style="position:absolute;left:0;text-align:left;margin-left:70.6pt;margin-top:-1.95pt;width:470.95pt;height:0;z-index:-251666944;mso-position-horizontal-relative:page" coordorigin="1412,-39" coordsize="9419,0">
            <v:shape id="_x0000_s1051" style="position:absolute;left:1412;top:-39;width:9419;height:0" coordorigin="1412,-39" coordsize="9419,0" path="m1412,-39r9419,e" filled="f" strokecolor="#a6a6a6" strokeweight=".58pt">
              <v:path arrowok="t"/>
            </v:shape>
            <w10:wrap anchorx="page"/>
          </v:group>
        </w:pict>
      </w:r>
      <w:r w:rsidR="002B24D8">
        <w:rPr>
          <w:rFonts w:ascii="Cambria" w:eastAsia="Cambria" w:hAnsi="Cambria" w:cs="Cambria"/>
          <w:b/>
          <w:color w:val="252525"/>
          <w:sz w:val="36"/>
          <w:szCs w:val="36"/>
        </w:rPr>
        <w:t>Objective</w:t>
      </w:r>
    </w:p>
    <w:p w:rsidR="00182D19" w:rsidRPr="00182D19" w:rsidRDefault="00182D19" w:rsidP="00182D19">
      <w:pPr>
        <w:spacing w:before="8"/>
        <w:ind w:left="100"/>
        <w:rPr>
          <w:rFonts w:ascii="Cambria" w:eastAsia="Cambria" w:hAnsi="Cambria" w:cs="Cambria"/>
          <w:sz w:val="14"/>
          <w:szCs w:val="14"/>
        </w:rPr>
      </w:pPr>
    </w:p>
    <w:p w:rsidR="00182D19" w:rsidRDefault="00182D19" w:rsidP="00182D19">
      <w:pPr>
        <w:spacing w:before="8"/>
        <w:ind w:left="100"/>
        <w:rPr>
          <w:rFonts w:asciiTheme="minorHAnsi" w:eastAsia="Cambria" w:hAnsiTheme="minorHAnsi" w:cstheme="minorHAnsi"/>
          <w:bCs/>
          <w:color w:val="252525"/>
          <w:sz w:val="23"/>
          <w:szCs w:val="23"/>
        </w:rPr>
      </w:pPr>
      <w:r w:rsidRPr="0078240A">
        <w:rPr>
          <w:rFonts w:asciiTheme="minorHAnsi" w:eastAsia="Cambria" w:hAnsiTheme="minorHAnsi" w:cstheme="minorHAnsi"/>
          <w:bCs/>
          <w:color w:val="252525"/>
          <w:sz w:val="23"/>
          <w:szCs w:val="23"/>
        </w:rPr>
        <w:t xml:space="preserve">To pursue a challenging career and be a part of </w:t>
      </w:r>
      <w:r w:rsidR="00546C42">
        <w:rPr>
          <w:rFonts w:asciiTheme="minorHAnsi" w:eastAsia="Cambria" w:hAnsiTheme="minorHAnsi" w:cstheme="minorHAnsi"/>
          <w:bCs/>
          <w:color w:val="252525"/>
          <w:sz w:val="23"/>
          <w:szCs w:val="23"/>
        </w:rPr>
        <w:t xml:space="preserve">a </w:t>
      </w:r>
      <w:r w:rsidRPr="0078240A">
        <w:rPr>
          <w:rFonts w:asciiTheme="minorHAnsi" w:eastAsia="Cambria" w:hAnsiTheme="minorHAnsi" w:cstheme="minorHAnsi"/>
          <w:bCs/>
          <w:color w:val="252525"/>
          <w:sz w:val="23"/>
          <w:szCs w:val="23"/>
        </w:rPr>
        <w:t>progressive organization that gives a scope to enhance my knowledge and utilizing my skills towards the growth of the organization.</w:t>
      </w:r>
    </w:p>
    <w:p w:rsidR="00182D19" w:rsidRPr="00182D19" w:rsidRDefault="00182D19" w:rsidP="00182D19">
      <w:pPr>
        <w:spacing w:before="8"/>
        <w:ind w:left="100"/>
        <w:rPr>
          <w:rFonts w:asciiTheme="minorHAnsi" w:eastAsia="Cambria" w:hAnsiTheme="minorHAnsi" w:cstheme="minorHAnsi"/>
          <w:bCs/>
          <w:color w:val="252525"/>
          <w:sz w:val="16"/>
          <w:szCs w:val="16"/>
        </w:rPr>
      </w:pPr>
    </w:p>
    <w:p w:rsidR="00B4791E" w:rsidRDefault="009601E9">
      <w:pPr>
        <w:spacing w:line="200" w:lineRule="exact"/>
      </w:pPr>
      <w:r>
        <w:pict>
          <v:group id="_x0000_s1048" style="position:absolute;margin-left:70.6pt;margin-top:5.3pt;width:470.95pt;height:0;z-index:-251665920;mso-position-horizontal-relative:page" coordorigin="1412,1616" coordsize="9419,0">
            <v:shape id="_x0000_s1049" style="position:absolute;left:1412;top:1616;width:9419;height:0" coordorigin="1412,1616" coordsize="9419,0" path="m1412,1616r9419,e" filled="f" strokecolor="#a6a6a6" strokeweight=".58pt">
              <v:path arrowok="t"/>
            </v:shape>
            <w10:wrap anchorx="page"/>
          </v:group>
        </w:pict>
      </w:r>
    </w:p>
    <w:p w:rsidR="00B4791E" w:rsidRDefault="002B24D8">
      <w:pPr>
        <w:ind w:left="100"/>
        <w:rPr>
          <w:rFonts w:ascii="Cambria" w:eastAsia="Cambria" w:hAnsi="Cambria" w:cs="Cambria"/>
          <w:sz w:val="36"/>
          <w:szCs w:val="36"/>
        </w:rPr>
      </w:pPr>
      <w:r>
        <w:rPr>
          <w:rFonts w:ascii="Cambria" w:eastAsia="Cambria" w:hAnsi="Cambria" w:cs="Cambria"/>
          <w:b/>
          <w:color w:val="252525"/>
          <w:sz w:val="36"/>
          <w:szCs w:val="36"/>
        </w:rPr>
        <w:t>Education</w:t>
      </w:r>
    </w:p>
    <w:p w:rsidR="00B4791E" w:rsidRDefault="00B4791E">
      <w:pPr>
        <w:spacing w:before="4" w:line="120" w:lineRule="exact"/>
        <w:rPr>
          <w:sz w:val="13"/>
          <w:szCs w:val="13"/>
        </w:rPr>
      </w:pPr>
    </w:p>
    <w:p w:rsidR="00B4791E" w:rsidRDefault="002B24D8">
      <w:pPr>
        <w:ind w:left="100"/>
        <w:rPr>
          <w:rFonts w:ascii="Calibri" w:eastAsia="Calibri" w:hAnsi="Calibri" w:cs="Calibri"/>
          <w:sz w:val="22"/>
          <w:szCs w:val="22"/>
        </w:rPr>
      </w:pPr>
      <w:r>
        <w:rPr>
          <w:rFonts w:ascii="Calibri" w:eastAsia="Calibri" w:hAnsi="Calibri" w:cs="Calibri"/>
          <w:color w:val="585858"/>
          <w:sz w:val="22"/>
          <w:szCs w:val="22"/>
        </w:rPr>
        <w:t>2016 - 2020</w:t>
      </w:r>
    </w:p>
    <w:p w:rsidR="00B4791E" w:rsidRDefault="002B24D8">
      <w:pPr>
        <w:spacing w:line="260" w:lineRule="exact"/>
        <w:ind w:left="100"/>
        <w:rPr>
          <w:rFonts w:ascii="Cambria" w:eastAsia="Cambria" w:hAnsi="Cambria" w:cs="Cambria"/>
          <w:sz w:val="22"/>
          <w:szCs w:val="22"/>
        </w:rPr>
      </w:pPr>
      <w:r>
        <w:rPr>
          <w:rFonts w:ascii="Cambria" w:eastAsia="Cambria" w:hAnsi="Cambria" w:cs="Cambria"/>
          <w:b/>
          <w:color w:val="007EAB"/>
          <w:sz w:val="24"/>
          <w:szCs w:val="24"/>
        </w:rPr>
        <w:t xml:space="preserve">BE – Computer Science Engineering / </w:t>
      </w:r>
      <w:r>
        <w:rPr>
          <w:rFonts w:ascii="Cambria" w:eastAsia="Cambria" w:hAnsi="Cambria" w:cs="Cambria"/>
          <w:b/>
          <w:color w:val="585858"/>
          <w:sz w:val="22"/>
          <w:szCs w:val="22"/>
        </w:rPr>
        <w:t>NPR College of Engineering &amp; Technology</w:t>
      </w:r>
    </w:p>
    <w:p w:rsidR="00B4791E" w:rsidRDefault="002B24D8">
      <w:pPr>
        <w:spacing w:before="50"/>
        <w:ind w:left="100"/>
        <w:rPr>
          <w:rFonts w:ascii="Calibri" w:eastAsia="Calibri" w:hAnsi="Calibri" w:cs="Calibri"/>
          <w:sz w:val="22"/>
          <w:szCs w:val="22"/>
        </w:rPr>
      </w:pPr>
      <w:r>
        <w:rPr>
          <w:rFonts w:ascii="Calibri" w:eastAsia="Calibri" w:hAnsi="Calibri" w:cs="Calibri"/>
          <w:color w:val="585858"/>
          <w:sz w:val="22"/>
          <w:szCs w:val="22"/>
        </w:rPr>
        <w:t>CGPA</w:t>
      </w:r>
      <w:r w:rsidR="00F212CE">
        <w:rPr>
          <w:rFonts w:ascii="Calibri" w:eastAsia="Calibri" w:hAnsi="Calibri" w:cs="Calibri"/>
          <w:color w:val="585858"/>
          <w:sz w:val="22"/>
          <w:szCs w:val="22"/>
        </w:rPr>
        <w:t xml:space="preserve"> = 7.78</w:t>
      </w:r>
      <w:r>
        <w:rPr>
          <w:rFonts w:ascii="Calibri" w:eastAsia="Calibri" w:hAnsi="Calibri" w:cs="Calibri"/>
          <w:color w:val="585858"/>
          <w:sz w:val="22"/>
          <w:szCs w:val="22"/>
        </w:rPr>
        <w:t xml:space="preserve"> / 10.00</w:t>
      </w:r>
    </w:p>
    <w:p w:rsidR="00B4791E" w:rsidRDefault="00B4791E">
      <w:pPr>
        <w:spacing w:before="19" w:line="240" w:lineRule="exact"/>
        <w:rPr>
          <w:sz w:val="24"/>
          <w:szCs w:val="24"/>
        </w:rPr>
      </w:pPr>
    </w:p>
    <w:p w:rsidR="00B4791E" w:rsidRDefault="002B24D8">
      <w:pPr>
        <w:ind w:left="100"/>
        <w:rPr>
          <w:rFonts w:ascii="Calibri" w:eastAsia="Calibri" w:hAnsi="Calibri" w:cs="Calibri"/>
          <w:sz w:val="22"/>
          <w:szCs w:val="22"/>
        </w:rPr>
      </w:pPr>
      <w:r>
        <w:rPr>
          <w:rFonts w:ascii="Calibri" w:eastAsia="Calibri" w:hAnsi="Calibri" w:cs="Calibri"/>
          <w:color w:val="585858"/>
          <w:sz w:val="22"/>
          <w:szCs w:val="22"/>
        </w:rPr>
        <w:t>2015 - 2016</w:t>
      </w:r>
    </w:p>
    <w:p w:rsidR="00B4791E" w:rsidRDefault="002B24D8">
      <w:pPr>
        <w:spacing w:line="260" w:lineRule="exact"/>
        <w:ind w:left="100"/>
        <w:rPr>
          <w:rFonts w:ascii="Cambria" w:eastAsia="Cambria" w:hAnsi="Cambria" w:cs="Cambria"/>
          <w:sz w:val="24"/>
          <w:szCs w:val="24"/>
        </w:rPr>
      </w:pPr>
      <w:r>
        <w:rPr>
          <w:rFonts w:ascii="Cambria" w:eastAsia="Cambria" w:hAnsi="Cambria" w:cs="Cambria"/>
          <w:b/>
          <w:color w:val="007EAB"/>
          <w:sz w:val="24"/>
          <w:szCs w:val="24"/>
        </w:rPr>
        <w:t xml:space="preserve">HSC / </w:t>
      </w:r>
      <w:r>
        <w:rPr>
          <w:rFonts w:ascii="Cambria" w:eastAsia="Cambria" w:hAnsi="Cambria" w:cs="Cambria"/>
          <w:b/>
          <w:color w:val="585858"/>
          <w:sz w:val="24"/>
          <w:szCs w:val="24"/>
        </w:rPr>
        <w:t>VHN Higher Secondary School</w:t>
      </w:r>
    </w:p>
    <w:p w:rsidR="00B4791E" w:rsidRDefault="002B24D8">
      <w:pPr>
        <w:spacing w:before="52"/>
        <w:ind w:left="151"/>
        <w:rPr>
          <w:rFonts w:ascii="Calibri" w:eastAsia="Calibri" w:hAnsi="Calibri" w:cs="Calibri"/>
          <w:sz w:val="22"/>
          <w:szCs w:val="22"/>
        </w:rPr>
      </w:pPr>
      <w:r>
        <w:rPr>
          <w:rFonts w:ascii="Calibri" w:eastAsia="Calibri" w:hAnsi="Calibri" w:cs="Calibri"/>
          <w:color w:val="585858"/>
          <w:sz w:val="22"/>
          <w:szCs w:val="22"/>
        </w:rPr>
        <w:t>Percentage = 76%</w:t>
      </w:r>
    </w:p>
    <w:p w:rsidR="00B4791E" w:rsidRDefault="00B4791E">
      <w:pPr>
        <w:spacing w:before="17" w:line="240" w:lineRule="exact"/>
        <w:rPr>
          <w:sz w:val="24"/>
          <w:szCs w:val="24"/>
        </w:rPr>
      </w:pPr>
    </w:p>
    <w:p w:rsidR="00B4791E" w:rsidRDefault="002B24D8">
      <w:pPr>
        <w:ind w:left="100"/>
        <w:rPr>
          <w:rFonts w:ascii="Calibri" w:eastAsia="Calibri" w:hAnsi="Calibri" w:cs="Calibri"/>
          <w:sz w:val="22"/>
          <w:szCs w:val="22"/>
        </w:rPr>
      </w:pPr>
      <w:r>
        <w:rPr>
          <w:rFonts w:ascii="Calibri" w:eastAsia="Calibri" w:hAnsi="Calibri" w:cs="Calibri"/>
          <w:color w:val="585858"/>
          <w:sz w:val="22"/>
          <w:szCs w:val="22"/>
        </w:rPr>
        <w:t>2013 - 2014</w:t>
      </w:r>
    </w:p>
    <w:p w:rsidR="00B4791E" w:rsidRDefault="002B24D8">
      <w:pPr>
        <w:spacing w:line="260" w:lineRule="exact"/>
        <w:ind w:left="100"/>
        <w:rPr>
          <w:rFonts w:ascii="Cambria" w:eastAsia="Cambria" w:hAnsi="Cambria" w:cs="Cambria"/>
          <w:sz w:val="24"/>
          <w:szCs w:val="24"/>
        </w:rPr>
      </w:pPr>
      <w:r>
        <w:rPr>
          <w:rFonts w:ascii="Cambria" w:eastAsia="Cambria" w:hAnsi="Cambria" w:cs="Cambria"/>
          <w:b/>
          <w:color w:val="007EAB"/>
          <w:sz w:val="24"/>
          <w:szCs w:val="24"/>
        </w:rPr>
        <w:t xml:space="preserve">SSLC / </w:t>
      </w:r>
      <w:r>
        <w:rPr>
          <w:rFonts w:ascii="Cambria" w:eastAsia="Cambria" w:hAnsi="Cambria" w:cs="Cambria"/>
          <w:b/>
          <w:color w:val="585858"/>
          <w:sz w:val="24"/>
          <w:szCs w:val="24"/>
        </w:rPr>
        <w:t>VHN Higher Secondary School</w:t>
      </w:r>
    </w:p>
    <w:p w:rsidR="00B4791E" w:rsidRDefault="002B24D8">
      <w:pPr>
        <w:spacing w:before="50"/>
        <w:ind w:left="151"/>
        <w:rPr>
          <w:rFonts w:ascii="Calibri" w:eastAsia="Calibri" w:hAnsi="Calibri" w:cs="Calibri"/>
          <w:sz w:val="22"/>
          <w:szCs w:val="22"/>
        </w:rPr>
      </w:pPr>
      <w:r>
        <w:rPr>
          <w:rFonts w:ascii="Calibri" w:eastAsia="Calibri" w:hAnsi="Calibri" w:cs="Calibri"/>
          <w:color w:val="585858"/>
          <w:sz w:val="22"/>
          <w:szCs w:val="22"/>
        </w:rPr>
        <w:t>Percentage = 94%</w:t>
      </w:r>
    </w:p>
    <w:p w:rsidR="00B4791E" w:rsidRDefault="009601E9">
      <w:pPr>
        <w:spacing w:line="200" w:lineRule="exact"/>
      </w:pPr>
      <w:r>
        <w:pict>
          <v:group id="_x0000_s1046" style="position:absolute;margin-left:70.6pt;margin-top:7pt;width:470.95pt;height:0;z-index:-251664896;mso-position-horizontal-relative:page" coordorigin="1412,808" coordsize="9419,0">
            <v:shape id="_x0000_s1047" style="position:absolute;left:1412;top:808;width:9419;height:0" coordorigin="1412,808" coordsize="9419,0" path="m1412,808r9419,e" filled="f" strokecolor="#a6a6a6" strokeweight=".58pt">
              <v:path arrowok="t"/>
            </v:shape>
            <w10:wrap anchorx="page"/>
          </v:group>
        </w:pict>
      </w:r>
    </w:p>
    <w:p w:rsidR="00B4791E" w:rsidRDefault="00B4791E">
      <w:pPr>
        <w:spacing w:line="200" w:lineRule="exact"/>
        <w:sectPr w:rsidR="00B4791E">
          <w:type w:val="continuous"/>
          <w:pgSz w:w="12240" w:h="15840"/>
          <w:pgMar w:top="620" w:right="1340" w:bottom="280" w:left="1340" w:header="720" w:footer="720" w:gutter="0"/>
          <w:cols w:space="720"/>
        </w:sectPr>
      </w:pPr>
    </w:p>
    <w:p w:rsidR="00B4791E" w:rsidRDefault="002B24D8">
      <w:pPr>
        <w:spacing w:before="8"/>
        <w:ind w:left="100"/>
        <w:rPr>
          <w:rFonts w:ascii="Cambria" w:eastAsia="Cambria" w:hAnsi="Cambria" w:cs="Cambria"/>
          <w:sz w:val="36"/>
          <w:szCs w:val="36"/>
        </w:rPr>
      </w:pPr>
      <w:r>
        <w:rPr>
          <w:rFonts w:ascii="Cambria" w:eastAsia="Cambria" w:hAnsi="Cambria" w:cs="Cambria"/>
          <w:b/>
          <w:color w:val="252525"/>
          <w:sz w:val="36"/>
          <w:szCs w:val="36"/>
        </w:rPr>
        <w:lastRenderedPageBreak/>
        <w:t>Skills</w:t>
      </w:r>
    </w:p>
    <w:p w:rsidR="00B4791E" w:rsidRDefault="00B4791E">
      <w:pPr>
        <w:spacing w:before="4" w:line="140" w:lineRule="exact"/>
        <w:rPr>
          <w:sz w:val="15"/>
          <w:szCs w:val="15"/>
        </w:rPr>
      </w:pPr>
    </w:p>
    <w:p w:rsidR="000C73AC" w:rsidRPr="000C73AC" w:rsidRDefault="002B24D8" w:rsidP="000C73AC">
      <w:pPr>
        <w:pStyle w:val="ListParagraph"/>
        <w:numPr>
          <w:ilvl w:val="0"/>
          <w:numId w:val="4"/>
        </w:numPr>
        <w:tabs>
          <w:tab w:val="left" w:pos="460"/>
        </w:tabs>
        <w:spacing w:line="258" w:lineRule="auto"/>
        <w:ind w:right="-42"/>
        <w:rPr>
          <w:rFonts w:ascii="Calibri" w:eastAsia="Calibri" w:hAnsi="Calibri" w:cs="Calibri"/>
          <w:sz w:val="23"/>
          <w:szCs w:val="23"/>
        </w:rPr>
      </w:pPr>
      <w:r w:rsidRPr="00C46883">
        <w:rPr>
          <w:rFonts w:ascii="Calibri" w:eastAsia="Calibri" w:hAnsi="Calibri" w:cs="Calibri"/>
          <w:b/>
          <w:color w:val="343434"/>
          <w:sz w:val="23"/>
          <w:szCs w:val="23"/>
        </w:rPr>
        <w:t xml:space="preserve">Machine learning libraries: </w:t>
      </w:r>
      <w:r w:rsidR="00C46883">
        <w:rPr>
          <w:rFonts w:ascii="Calibri" w:eastAsia="Calibri" w:hAnsi="Calibri" w:cs="Calibri"/>
          <w:color w:val="343434"/>
          <w:sz w:val="23"/>
          <w:szCs w:val="23"/>
        </w:rPr>
        <w:t>Numpy, Pandas, Scikit-Learn</w:t>
      </w:r>
      <w:r w:rsidRPr="00C46883">
        <w:rPr>
          <w:rFonts w:ascii="Calibri" w:eastAsia="Calibri" w:hAnsi="Calibri" w:cs="Calibri"/>
          <w:color w:val="343434"/>
          <w:sz w:val="23"/>
          <w:szCs w:val="23"/>
        </w:rPr>
        <w:t>.</w:t>
      </w:r>
    </w:p>
    <w:p w:rsidR="00B4791E" w:rsidRPr="00721EDE" w:rsidRDefault="002B24D8" w:rsidP="000C73AC">
      <w:pPr>
        <w:pStyle w:val="ListParagraph"/>
        <w:numPr>
          <w:ilvl w:val="0"/>
          <w:numId w:val="4"/>
        </w:numPr>
        <w:tabs>
          <w:tab w:val="left" w:pos="460"/>
        </w:tabs>
        <w:spacing w:line="258" w:lineRule="auto"/>
        <w:ind w:right="-42"/>
        <w:rPr>
          <w:rFonts w:ascii="Calibri" w:eastAsia="Calibri" w:hAnsi="Calibri" w:cs="Calibri"/>
          <w:sz w:val="23"/>
          <w:szCs w:val="23"/>
        </w:rPr>
      </w:pPr>
      <w:r w:rsidRPr="000C73AC">
        <w:rPr>
          <w:rFonts w:ascii="Calibri" w:eastAsia="Calibri" w:hAnsi="Calibri" w:cs="Calibri"/>
          <w:b/>
          <w:color w:val="343434"/>
          <w:sz w:val="23"/>
          <w:szCs w:val="23"/>
        </w:rPr>
        <w:t xml:space="preserve">Deep learning </w:t>
      </w:r>
      <w:r w:rsidRPr="00546C42">
        <w:rPr>
          <w:rFonts w:ascii="Calibri" w:eastAsia="Calibri" w:hAnsi="Calibri" w:cs="Calibri"/>
          <w:b/>
          <w:color w:val="404040" w:themeColor="text1" w:themeTint="BF"/>
          <w:sz w:val="23"/>
          <w:szCs w:val="23"/>
        </w:rPr>
        <w:t>libraries</w:t>
      </w:r>
      <w:r w:rsidRPr="000C73AC">
        <w:rPr>
          <w:rFonts w:ascii="Calibri" w:eastAsia="Calibri" w:hAnsi="Calibri" w:cs="Calibri"/>
          <w:b/>
          <w:color w:val="343434"/>
          <w:sz w:val="23"/>
          <w:szCs w:val="23"/>
        </w:rPr>
        <w:t xml:space="preserve">: </w:t>
      </w:r>
      <w:r w:rsidR="00B46B44">
        <w:rPr>
          <w:rFonts w:ascii="Calibri" w:eastAsia="Calibri" w:hAnsi="Calibri" w:cs="Calibri"/>
          <w:color w:val="343434"/>
          <w:sz w:val="23"/>
          <w:szCs w:val="23"/>
        </w:rPr>
        <w:t>TensorF</w:t>
      </w:r>
      <w:r w:rsidR="00721EDE">
        <w:rPr>
          <w:rFonts w:ascii="Calibri" w:eastAsia="Calibri" w:hAnsi="Calibri" w:cs="Calibri"/>
          <w:color w:val="343434"/>
          <w:sz w:val="23"/>
          <w:szCs w:val="23"/>
        </w:rPr>
        <w:t>low, Keras,</w:t>
      </w:r>
    </w:p>
    <w:p w:rsidR="00F212CE" w:rsidRDefault="00721EDE" w:rsidP="00F212CE">
      <w:pPr>
        <w:pStyle w:val="ListParagraph"/>
        <w:tabs>
          <w:tab w:val="left" w:pos="460"/>
        </w:tabs>
        <w:spacing w:line="258" w:lineRule="auto"/>
        <w:ind w:left="560" w:right="-42"/>
        <w:rPr>
          <w:rFonts w:ascii="Calibri" w:eastAsia="Calibri" w:hAnsi="Calibri" w:cs="Calibri"/>
          <w:bCs/>
          <w:sz w:val="23"/>
          <w:szCs w:val="23"/>
        </w:rPr>
      </w:pPr>
      <w:r w:rsidRPr="00721EDE">
        <w:rPr>
          <w:rFonts w:ascii="Calibri" w:eastAsia="Calibri" w:hAnsi="Calibri" w:cs="Calibri"/>
          <w:bCs/>
          <w:color w:val="343434"/>
          <w:sz w:val="23"/>
          <w:szCs w:val="23"/>
        </w:rPr>
        <w:t>Tensorflow.</w:t>
      </w:r>
      <w:r w:rsidRPr="00721EDE">
        <w:rPr>
          <w:rFonts w:ascii="Calibri" w:eastAsia="Calibri" w:hAnsi="Calibri" w:cs="Calibri"/>
          <w:bCs/>
          <w:sz w:val="23"/>
          <w:szCs w:val="23"/>
        </w:rPr>
        <w:t>js</w:t>
      </w:r>
      <w:r w:rsidR="00F212CE">
        <w:rPr>
          <w:rFonts w:ascii="Calibri" w:eastAsia="Calibri" w:hAnsi="Calibri" w:cs="Calibri"/>
          <w:bCs/>
          <w:sz w:val="23"/>
          <w:szCs w:val="23"/>
        </w:rPr>
        <w:t>, Pytorch.</w:t>
      </w:r>
    </w:p>
    <w:p w:rsidR="00F212CE" w:rsidRPr="00F212CE" w:rsidRDefault="00F212CE" w:rsidP="00F212CE">
      <w:pPr>
        <w:pStyle w:val="ListParagraph"/>
        <w:numPr>
          <w:ilvl w:val="0"/>
          <w:numId w:val="20"/>
        </w:numPr>
        <w:tabs>
          <w:tab w:val="left" w:pos="460"/>
        </w:tabs>
        <w:spacing w:line="258" w:lineRule="auto"/>
        <w:ind w:right="-42"/>
        <w:rPr>
          <w:rFonts w:ascii="Calibri" w:eastAsia="Calibri" w:hAnsi="Calibri" w:cs="Calibri"/>
          <w:b/>
          <w:sz w:val="23"/>
          <w:szCs w:val="23"/>
        </w:rPr>
      </w:pPr>
      <w:r w:rsidRPr="00546C42">
        <w:rPr>
          <w:rFonts w:ascii="Calibri" w:eastAsia="Calibri" w:hAnsi="Calibri" w:cs="Calibri"/>
          <w:b/>
          <w:color w:val="404040" w:themeColor="text1" w:themeTint="BF"/>
          <w:sz w:val="23"/>
          <w:szCs w:val="23"/>
        </w:rPr>
        <w:t>React Native</w:t>
      </w:r>
      <w:r>
        <w:rPr>
          <w:rFonts w:ascii="Calibri" w:eastAsia="Calibri" w:hAnsi="Calibri" w:cs="Calibri"/>
          <w:b/>
          <w:sz w:val="23"/>
          <w:szCs w:val="23"/>
        </w:rPr>
        <w:t>.</w:t>
      </w:r>
    </w:p>
    <w:p w:rsidR="00B4791E" w:rsidRDefault="002B24D8">
      <w:pPr>
        <w:spacing w:before="4" w:line="180" w:lineRule="exact"/>
        <w:rPr>
          <w:sz w:val="18"/>
          <w:szCs w:val="18"/>
        </w:rPr>
      </w:pPr>
      <w:r>
        <w:br w:type="column"/>
      </w:r>
    </w:p>
    <w:p w:rsidR="00B4791E" w:rsidRDefault="00B4791E">
      <w:pPr>
        <w:spacing w:line="200" w:lineRule="exact"/>
      </w:pPr>
    </w:p>
    <w:p w:rsidR="00B4791E" w:rsidRDefault="00B4791E">
      <w:pPr>
        <w:spacing w:line="200" w:lineRule="exact"/>
      </w:pPr>
    </w:p>
    <w:p w:rsidR="000C73AC" w:rsidRPr="000C73AC" w:rsidRDefault="002B24D8" w:rsidP="000C73AC">
      <w:pPr>
        <w:pStyle w:val="ListParagraph"/>
        <w:numPr>
          <w:ilvl w:val="0"/>
          <w:numId w:val="4"/>
        </w:numPr>
        <w:tabs>
          <w:tab w:val="left" w:pos="360"/>
        </w:tabs>
        <w:spacing w:line="258" w:lineRule="auto"/>
        <w:ind w:right="308"/>
        <w:rPr>
          <w:rFonts w:ascii="Calibri" w:eastAsia="Calibri" w:hAnsi="Calibri" w:cs="Calibri"/>
          <w:sz w:val="23"/>
          <w:szCs w:val="23"/>
        </w:rPr>
      </w:pPr>
      <w:r w:rsidRPr="00C46883">
        <w:rPr>
          <w:rFonts w:ascii="Calibri" w:eastAsia="Calibri" w:hAnsi="Calibri" w:cs="Calibri"/>
          <w:b/>
          <w:color w:val="343434"/>
          <w:sz w:val="23"/>
          <w:szCs w:val="23"/>
        </w:rPr>
        <w:t xml:space="preserve">Data Visualization libraries: </w:t>
      </w:r>
      <w:r w:rsidRPr="00C46883">
        <w:rPr>
          <w:rFonts w:ascii="Calibri" w:eastAsia="Calibri" w:hAnsi="Calibri" w:cs="Calibri"/>
          <w:color w:val="343434"/>
          <w:sz w:val="23"/>
          <w:szCs w:val="23"/>
        </w:rPr>
        <w:t>Matplotlib,</w:t>
      </w:r>
      <w:r w:rsidR="00C46883">
        <w:rPr>
          <w:rFonts w:ascii="Calibri" w:eastAsia="Calibri" w:hAnsi="Calibri" w:cs="Calibri"/>
          <w:color w:val="343434"/>
          <w:sz w:val="23"/>
          <w:szCs w:val="23"/>
        </w:rPr>
        <w:t xml:space="preserve"> Seaborn, P</w:t>
      </w:r>
      <w:r w:rsidRPr="00C46883">
        <w:rPr>
          <w:rFonts w:ascii="Calibri" w:eastAsia="Calibri" w:hAnsi="Calibri" w:cs="Calibri"/>
          <w:color w:val="343434"/>
          <w:sz w:val="23"/>
          <w:szCs w:val="23"/>
        </w:rPr>
        <w:t>lotly &amp; Cufflinks.</w:t>
      </w:r>
    </w:p>
    <w:p w:rsidR="00B4791E" w:rsidRPr="000C73AC" w:rsidRDefault="002B24D8" w:rsidP="000C73AC">
      <w:pPr>
        <w:pStyle w:val="ListParagraph"/>
        <w:numPr>
          <w:ilvl w:val="0"/>
          <w:numId w:val="4"/>
        </w:numPr>
        <w:tabs>
          <w:tab w:val="left" w:pos="360"/>
        </w:tabs>
        <w:spacing w:line="258" w:lineRule="auto"/>
        <w:ind w:right="308"/>
        <w:rPr>
          <w:rFonts w:ascii="Calibri" w:eastAsia="Calibri" w:hAnsi="Calibri" w:cs="Calibri"/>
          <w:sz w:val="23"/>
          <w:szCs w:val="23"/>
        </w:rPr>
      </w:pPr>
      <w:r w:rsidRPr="000C73AC">
        <w:rPr>
          <w:rFonts w:ascii="Calibri" w:eastAsia="Calibri" w:hAnsi="Calibri" w:cs="Calibri"/>
          <w:b/>
          <w:color w:val="343434"/>
          <w:sz w:val="23"/>
          <w:szCs w:val="23"/>
        </w:rPr>
        <w:t xml:space="preserve">Languages: </w:t>
      </w:r>
      <w:r w:rsidRPr="000C73AC">
        <w:rPr>
          <w:rFonts w:ascii="Calibri" w:eastAsia="Calibri" w:hAnsi="Calibri" w:cs="Calibri"/>
          <w:color w:val="4B4B4B"/>
          <w:sz w:val="22"/>
          <w:szCs w:val="22"/>
        </w:rPr>
        <w:t>C, C++, Python, Python for</w:t>
      </w:r>
    </w:p>
    <w:p w:rsidR="00F212CE" w:rsidRPr="00F212CE" w:rsidRDefault="002B24D8" w:rsidP="00F212CE">
      <w:pPr>
        <w:ind w:left="560"/>
        <w:rPr>
          <w:rFonts w:ascii="Calibri" w:eastAsia="Calibri" w:hAnsi="Calibri" w:cs="Calibri"/>
          <w:color w:val="4B4B4B"/>
          <w:sz w:val="22"/>
          <w:szCs w:val="22"/>
        </w:rPr>
        <w:sectPr w:rsidR="00F212CE" w:rsidRPr="00F212CE">
          <w:type w:val="continuous"/>
          <w:pgSz w:w="12240" w:h="15840"/>
          <w:pgMar w:top="620" w:right="1340" w:bottom="280" w:left="1340" w:header="720" w:footer="720" w:gutter="0"/>
          <w:cols w:num="2" w:space="720" w:equalWidth="0">
            <w:col w:w="4584" w:space="557"/>
            <w:col w:w="4419"/>
          </w:cols>
        </w:sectPr>
      </w:pPr>
      <w:r>
        <w:rPr>
          <w:rFonts w:ascii="Calibri" w:eastAsia="Calibri" w:hAnsi="Calibri" w:cs="Calibri"/>
          <w:color w:val="4B4B4B"/>
          <w:sz w:val="22"/>
          <w:szCs w:val="22"/>
        </w:rPr>
        <w:t>DataScience</w:t>
      </w:r>
      <w:r w:rsidR="00986895">
        <w:rPr>
          <w:rFonts w:ascii="Calibri" w:eastAsia="Calibri" w:hAnsi="Calibri" w:cs="Calibri"/>
          <w:color w:val="4B4B4B"/>
          <w:sz w:val="22"/>
          <w:szCs w:val="22"/>
        </w:rPr>
        <w:t xml:space="preserve"> &amp; ML</w:t>
      </w:r>
      <w:r w:rsidR="00F212CE">
        <w:rPr>
          <w:rFonts w:ascii="Calibri" w:eastAsia="Calibri" w:hAnsi="Calibri" w:cs="Calibri"/>
          <w:color w:val="4B4B4B"/>
          <w:sz w:val="22"/>
          <w:szCs w:val="22"/>
        </w:rPr>
        <w:t>, Java</w:t>
      </w:r>
      <w:r w:rsidR="0085636B">
        <w:rPr>
          <w:rFonts w:ascii="Calibri" w:eastAsia="Calibri" w:hAnsi="Calibri" w:cs="Calibri"/>
          <w:color w:val="4B4B4B"/>
          <w:sz w:val="22"/>
          <w:szCs w:val="22"/>
        </w:rPr>
        <w:t xml:space="preserve">, SQL, Data </w:t>
      </w:r>
      <w:r w:rsidR="00986895">
        <w:rPr>
          <w:rFonts w:ascii="Calibri" w:eastAsia="Calibri" w:hAnsi="Calibri" w:cs="Calibri"/>
          <w:color w:val="4B4B4B"/>
          <w:sz w:val="22"/>
          <w:szCs w:val="22"/>
        </w:rPr>
        <w:t xml:space="preserve">    </w:t>
      </w:r>
      <w:r w:rsidR="00627FB3">
        <w:rPr>
          <w:rFonts w:ascii="Calibri" w:eastAsia="Calibri" w:hAnsi="Calibri" w:cs="Calibri"/>
          <w:color w:val="4B4B4B"/>
          <w:sz w:val="22"/>
          <w:szCs w:val="22"/>
        </w:rPr>
        <w:t xml:space="preserve">   </w:t>
      </w:r>
      <w:r w:rsidR="00F212CE">
        <w:rPr>
          <w:rFonts w:ascii="Calibri" w:eastAsia="Calibri" w:hAnsi="Calibri" w:cs="Calibri"/>
          <w:color w:val="4B4B4B"/>
          <w:sz w:val="22"/>
          <w:szCs w:val="22"/>
        </w:rPr>
        <w:t xml:space="preserve">Structure, </w:t>
      </w:r>
      <w:proofErr w:type="spellStart"/>
      <w:r w:rsidR="00F212CE">
        <w:rPr>
          <w:rFonts w:ascii="Calibri" w:eastAsia="Calibri" w:hAnsi="Calibri" w:cs="Calibri"/>
          <w:color w:val="4B4B4B"/>
          <w:sz w:val="22"/>
          <w:szCs w:val="22"/>
        </w:rPr>
        <w:t>Javascript</w:t>
      </w:r>
      <w:proofErr w:type="spellEnd"/>
      <w:r w:rsidR="00F212CE">
        <w:rPr>
          <w:rFonts w:ascii="Calibri" w:eastAsia="Calibri" w:hAnsi="Calibri" w:cs="Calibri"/>
          <w:color w:val="4B4B4B"/>
          <w:sz w:val="22"/>
          <w:szCs w:val="22"/>
        </w:rPr>
        <w:t>, React JS</w:t>
      </w:r>
    </w:p>
    <w:p w:rsidR="00B4791E" w:rsidRDefault="009601E9">
      <w:pPr>
        <w:spacing w:line="200" w:lineRule="exact"/>
      </w:pPr>
      <w:r>
        <w:lastRenderedPageBreak/>
        <w:pict>
          <v:group id="_x0000_s1044" style="position:absolute;margin-left:70.6pt;margin-top:9pt;width:470.95pt;height:0;z-index:-251663872;mso-position-horizontal-relative:page" coordorigin="1412,1068" coordsize="9419,0">
            <v:shape id="_x0000_s1045" style="position:absolute;left:1412;top:1068;width:9419;height:0" coordorigin="1412,1068" coordsize="9419,0" path="m1412,1068r9419,e" filled="f" strokecolor="#a6a6a6" strokeweight=".58pt">
              <v:path arrowok="t"/>
            </v:shape>
            <w10:wrap anchorx="page"/>
          </v:group>
        </w:pict>
      </w:r>
    </w:p>
    <w:p w:rsidR="00566B2E" w:rsidRPr="00566B2E" w:rsidRDefault="00566B2E">
      <w:pPr>
        <w:spacing w:before="8"/>
        <w:ind w:left="100" w:right="7403"/>
        <w:jc w:val="both"/>
        <w:rPr>
          <w:rFonts w:ascii="Cambria" w:eastAsia="Cambria" w:hAnsi="Cambria" w:cs="Cambria"/>
          <w:b/>
          <w:color w:val="252525"/>
          <w:sz w:val="16"/>
          <w:szCs w:val="16"/>
        </w:rPr>
      </w:pPr>
    </w:p>
    <w:p w:rsidR="00546C42" w:rsidRDefault="002B24D8" w:rsidP="00546C42">
      <w:pPr>
        <w:spacing w:before="8"/>
        <w:ind w:left="100" w:right="7403"/>
        <w:jc w:val="both"/>
        <w:rPr>
          <w:rFonts w:ascii="Cambria" w:eastAsia="Cambria" w:hAnsi="Cambria" w:cs="Cambria"/>
          <w:b/>
          <w:color w:val="252525"/>
          <w:sz w:val="10"/>
          <w:szCs w:val="10"/>
        </w:rPr>
      </w:pPr>
      <w:r>
        <w:rPr>
          <w:rFonts w:ascii="Cambria" w:eastAsia="Cambria" w:hAnsi="Cambria" w:cs="Cambria"/>
          <w:b/>
          <w:color w:val="252525"/>
          <w:sz w:val="36"/>
          <w:szCs w:val="36"/>
        </w:rPr>
        <w:t>Experience</w:t>
      </w:r>
    </w:p>
    <w:p w:rsidR="00BE3161" w:rsidRPr="00546C42" w:rsidRDefault="00BD3278" w:rsidP="00546C42">
      <w:pPr>
        <w:spacing w:before="8"/>
        <w:ind w:left="100" w:right="7403"/>
        <w:jc w:val="both"/>
        <w:rPr>
          <w:rFonts w:ascii="Cambria" w:eastAsia="Cambria" w:hAnsi="Cambria" w:cs="Cambria"/>
          <w:b/>
          <w:color w:val="252525"/>
          <w:sz w:val="10"/>
          <w:szCs w:val="10"/>
        </w:rPr>
      </w:pPr>
      <w:r w:rsidRPr="00D6179F">
        <w:rPr>
          <w:rFonts w:ascii="Calibri" w:eastAsia="Calibri" w:hAnsi="Calibri" w:cs="Calibri"/>
          <w:b/>
          <w:color w:val="585858"/>
          <w:sz w:val="22"/>
          <w:szCs w:val="22"/>
        </w:rPr>
        <w:t xml:space="preserve"> </w:t>
      </w:r>
    </w:p>
    <w:p w:rsidR="00D6179F" w:rsidRPr="00D6179F" w:rsidRDefault="00D6179F" w:rsidP="0029797A">
      <w:pPr>
        <w:spacing w:before="17"/>
        <w:ind w:left="100" w:right="6938"/>
        <w:jc w:val="both"/>
        <w:rPr>
          <w:rFonts w:ascii="Cambria" w:eastAsia="Cambria" w:hAnsi="Cambria" w:cs="Cambria"/>
          <w:b/>
          <w:sz w:val="18"/>
          <w:szCs w:val="18"/>
        </w:rPr>
      </w:pPr>
      <w:r w:rsidRPr="00D6179F">
        <w:rPr>
          <w:rFonts w:ascii="Cambria" w:eastAsia="Cambria" w:hAnsi="Cambria" w:cs="Cambria"/>
          <w:b/>
          <w:color w:val="252525"/>
          <w:sz w:val="18"/>
          <w:szCs w:val="18"/>
        </w:rPr>
        <w:t>FEB</w:t>
      </w:r>
      <w:r w:rsidR="00721EDE">
        <w:rPr>
          <w:rFonts w:ascii="Cambria" w:eastAsia="Cambria" w:hAnsi="Cambria" w:cs="Cambria"/>
          <w:b/>
          <w:color w:val="252525"/>
          <w:sz w:val="18"/>
          <w:szCs w:val="18"/>
        </w:rPr>
        <w:t>RUARY ‘19 – MARCH ‘19</w:t>
      </w:r>
    </w:p>
    <w:p w:rsidR="00D6179F" w:rsidRDefault="00D6179F" w:rsidP="00D6179F">
      <w:pPr>
        <w:spacing w:before="5" w:line="100" w:lineRule="exact"/>
        <w:rPr>
          <w:sz w:val="10"/>
          <w:szCs w:val="10"/>
        </w:rPr>
      </w:pPr>
    </w:p>
    <w:p w:rsidR="00D6179F" w:rsidRDefault="00546C42" w:rsidP="00D6179F">
      <w:pPr>
        <w:ind w:left="100" w:right="4084"/>
        <w:jc w:val="both"/>
        <w:rPr>
          <w:rFonts w:ascii="Cambria" w:eastAsia="Cambria" w:hAnsi="Cambria" w:cs="Cambria"/>
          <w:sz w:val="28"/>
          <w:szCs w:val="28"/>
        </w:rPr>
      </w:pPr>
      <w:r>
        <w:rPr>
          <w:rFonts w:ascii="Cambria" w:eastAsia="Cambria" w:hAnsi="Cambria" w:cs="Cambria"/>
          <w:b/>
          <w:color w:val="31849B" w:themeColor="accent5" w:themeShade="BF"/>
          <w:w w:val="99"/>
          <w:sz w:val="32"/>
          <w:szCs w:val="32"/>
        </w:rPr>
        <w:t>Data Science Intern</w:t>
      </w:r>
      <w:r w:rsidR="00D6179F" w:rsidRPr="00B31842">
        <w:rPr>
          <w:rFonts w:ascii="Cambria" w:eastAsia="Cambria" w:hAnsi="Cambria" w:cs="Cambria"/>
          <w:b/>
          <w:color w:val="31849B" w:themeColor="accent5" w:themeShade="BF"/>
          <w:w w:val="99"/>
          <w:sz w:val="32"/>
          <w:szCs w:val="32"/>
        </w:rPr>
        <w:t>/</w:t>
      </w:r>
      <w:r w:rsidR="00D6179F" w:rsidRPr="00BD3278">
        <w:rPr>
          <w:rFonts w:ascii="Cambria" w:eastAsia="Cambria" w:hAnsi="Cambria" w:cs="Cambria"/>
          <w:b/>
          <w:color w:val="595959" w:themeColor="text1" w:themeTint="A6"/>
          <w:sz w:val="28"/>
          <w:szCs w:val="28"/>
        </w:rPr>
        <w:t>WBIP</w:t>
      </w:r>
    </w:p>
    <w:p w:rsidR="00546C42" w:rsidRPr="00546C42" w:rsidRDefault="00D6179F" w:rsidP="00546C42">
      <w:pPr>
        <w:spacing w:before="49"/>
        <w:ind w:left="100" w:right="456"/>
        <w:jc w:val="both"/>
        <w:rPr>
          <w:rFonts w:ascii="Calibri" w:eastAsia="Calibri" w:hAnsi="Calibri" w:cs="Calibri"/>
          <w:color w:val="585858"/>
          <w:sz w:val="22"/>
          <w:szCs w:val="22"/>
        </w:rPr>
      </w:pPr>
      <w:r>
        <w:rPr>
          <w:rFonts w:ascii="Calibri" w:eastAsia="Calibri" w:hAnsi="Calibri" w:cs="Calibri"/>
          <w:color w:val="585858"/>
          <w:sz w:val="22"/>
          <w:szCs w:val="22"/>
        </w:rPr>
        <w:t>My responsibilities in WBIP includes analyzing citizen's reviews of Municipal Corporation Offices and Akshaya centers in Kerala and to find insights over it to know which government office providing the best services to their citizens.</w:t>
      </w:r>
    </w:p>
    <w:p w:rsidR="00546C42" w:rsidRDefault="00546C42" w:rsidP="00BD3278">
      <w:pPr>
        <w:spacing w:before="49"/>
        <w:ind w:right="456"/>
        <w:jc w:val="both"/>
        <w:rPr>
          <w:rFonts w:asciiTheme="majorHAnsi" w:eastAsia="Calibri" w:hAnsiTheme="majorHAnsi" w:cs="Calibri"/>
          <w:sz w:val="28"/>
          <w:szCs w:val="28"/>
        </w:rPr>
      </w:pPr>
    </w:p>
    <w:p w:rsidR="00546C42" w:rsidRPr="00BD3278" w:rsidRDefault="00546C42" w:rsidP="00BD3278">
      <w:pPr>
        <w:spacing w:before="49"/>
        <w:ind w:right="456"/>
        <w:jc w:val="both"/>
        <w:rPr>
          <w:rFonts w:asciiTheme="majorHAnsi" w:eastAsia="Calibri" w:hAnsiTheme="majorHAnsi" w:cs="Calibri"/>
          <w:sz w:val="28"/>
          <w:szCs w:val="28"/>
        </w:rPr>
        <w:sectPr w:rsidR="00546C42" w:rsidRPr="00BD3278">
          <w:type w:val="continuous"/>
          <w:pgSz w:w="12240" w:h="15840"/>
          <w:pgMar w:top="620" w:right="1340" w:bottom="280" w:left="1340" w:header="720" w:footer="720" w:gutter="0"/>
          <w:cols w:space="720"/>
        </w:sectPr>
      </w:pPr>
    </w:p>
    <w:p w:rsidR="00946ED9" w:rsidRPr="00946ED9" w:rsidRDefault="009601E9" w:rsidP="00946ED9">
      <w:pPr>
        <w:spacing w:before="56"/>
        <w:ind w:left="100"/>
        <w:rPr>
          <w:rFonts w:ascii="Cambria" w:eastAsia="Cambria" w:hAnsi="Cambria" w:cs="Cambria"/>
          <w:b/>
          <w:color w:val="252525"/>
          <w:sz w:val="36"/>
          <w:szCs w:val="36"/>
        </w:rPr>
      </w:pPr>
      <w:r>
        <w:lastRenderedPageBreak/>
        <w:pict>
          <v:group id="_x0000_s1036" style="position:absolute;left:0;text-align:left;margin-left:70.6pt;margin-top:45.6pt;width:470.95pt;height:0;z-index:-251658752;mso-position-horizontal-relative:page;mso-position-vertical-relative:page" coordorigin="1412,912" coordsize="9419,0">
            <v:shape id="_x0000_s1037" style="position:absolute;left:1412;top:912;width:9419;height:0" coordorigin="1412,912" coordsize="9419,0" path="m1412,912r9419,e" filled="f" strokecolor="#a6a6a6" strokeweight=".58pt">
              <v:path arrowok="t"/>
            </v:shape>
            <w10:wrap anchorx="page" anchory="page"/>
          </v:group>
        </w:pict>
      </w:r>
      <w:r w:rsidR="002B24D8">
        <w:rPr>
          <w:rFonts w:ascii="Cambria" w:eastAsia="Cambria" w:hAnsi="Cambria" w:cs="Cambria"/>
          <w:b/>
          <w:color w:val="252525"/>
          <w:sz w:val="36"/>
          <w:szCs w:val="36"/>
        </w:rPr>
        <w:t>Certification</w:t>
      </w:r>
      <w:r w:rsidR="00946ED9">
        <w:rPr>
          <w:rFonts w:ascii="Cambria" w:eastAsia="Cambria" w:hAnsi="Cambria" w:cs="Cambria"/>
          <w:b/>
          <w:color w:val="252525"/>
          <w:sz w:val="36"/>
          <w:szCs w:val="36"/>
        </w:rPr>
        <w:t>s</w:t>
      </w:r>
    </w:p>
    <w:p w:rsidR="00B4791E" w:rsidRDefault="00B4791E">
      <w:pPr>
        <w:spacing w:before="1" w:line="140" w:lineRule="exact"/>
        <w:rPr>
          <w:sz w:val="14"/>
          <w:szCs w:val="14"/>
        </w:rPr>
      </w:pPr>
    </w:p>
    <w:p w:rsidR="00946ED9" w:rsidRPr="00946ED9" w:rsidRDefault="00946ED9" w:rsidP="00946ED9">
      <w:pPr>
        <w:pStyle w:val="ListParagraph"/>
        <w:numPr>
          <w:ilvl w:val="0"/>
          <w:numId w:val="8"/>
        </w:numPr>
        <w:rPr>
          <w:rFonts w:ascii="Cambria" w:eastAsia="Cambria" w:hAnsi="Cambria" w:cs="Cambria"/>
          <w:b/>
          <w:sz w:val="24"/>
          <w:szCs w:val="24"/>
        </w:rPr>
      </w:pPr>
      <w:r w:rsidRPr="00946ED9">
        <w:rPr>
          <w:rFonts w:ascii="Cambria" w:eastAsia="Cambria" w:hAnsi="Cambria" w:cs="Cambria"/>
          <w:b/>
          <w:sz w:val="24"/>
          <w:szCs w:val="24"/>
        </w:rPr>
        <w:t>deeplearning.ai Specialization - Coursera</w:t>
      </w:r>
    </w:p>
    <w:p w:rsidR="00B4791E" w:rsidRPr="00946ED9" w:rsidRDefault="002B24D8" w:rsidP="00946ED9">
      <w:pPr>
        <w:pStyle w:val="ListParagraph"/>
        <w:numPr>
          <w:ilvl w:val="0"/>
          <w:numId w:val="7"/>
        </w:numPr>
        <w:rPr>
          <w:rFonts w:ascii="Cambria" w:eastAsia="Cambria" w:hAnsi="Cambria" w:cs="Cambria"/>
          <w:sz w:val="24"/>
          <w:szCs w:val="24"/>
        </w:rPr>
      </w:pPr>
      <w:r w:rsidRPr="00946ED9">
        <w:rPr>
          <w:rFonts w:ascii="Cambria" w:eastAsia="Cambria" w:hAnsi="Cambria" w:cs="Cambria"/>
          <w:color w:val="007EAB"/>
          <w:sz w:val="24"/>
          <w:szCs w:val="24"/>
        </w:rPr>
        <w:t xml:space="preserve">Neural Networks and Deep </w:t>
      </w:r>
      <w:r w:rsidR="00946ED9" w:rsidRPr="00946ED9">
        <w:rPr>
          <w:rFonts w:ascii="Cambria" w:eastAsia="Cambria" w:hAnsi="Cambria" w:cs="Cambria"/>
          <w:color w:val="007EAB"/>
          <w:sz w:val="24"/>
          <w:szCs w:val="24"/>
        </w:rPr>
        <w:t>Learning.</w:t>
      </w:r>
    </w:p>
    <w:p w:rsidR="00946ED9" w:rsidRPr="00946ED9" w:rsidRDefault="00946ED9" w:rsidP="00946ED9">
      <w:pPr>
        <w:pStyle w:val="ListParagraph"/>
        <w:numPr>
          <w:ilvl w:val="0"/>
          <w:numId w:val="7"/>
        </w:numPr>
        <w:rPr>
          <w:rFonts w:ascii="Cambria" w:eastAsia="Cambria" w:hAnsi="Cambria" w:cs="Cambria"/>
          <w:sz w:val="24"/>
          <w:szCs w:val="24"/>
        </w:rPr>
      </w:pPr>
      <w:r w:rsidRPr="00946ED9">
        <w:rPr>
          <w:rFonts w:ascii="Cambria" w:eastAsia="Cambria" w:hAnsi="Cambria" w:cs="Cambria"/>
          <w:color w:val="007EAB"/>
          <w:sz w:val="24"/>
          <w:szCs w:val="24"/>
        </w:rPr>
        <w:t xml:space="preserve">Improving Deep Neural Networks: </w:t>
      </w:r>
      <w:proofErr w:type="spellStart"/>
      <w:r w:rsidRPr="00946ED9">
        <w:rPr>
          <w:rFonts w:ascii="Cambria" w:eastAsia="Cambria" w:hAnsi="Cambria" w:cs="Cambria"/>
          <w:color w:val="007EAB"/>
          <w:sz w:val="24"/>
          <w:szCs w:val="24"/>
        </w:rPr>
        <w:t>Hyperparameter</w:t>
      </w:r>
      <w:proofErr w:type="spellEnd"/>
      <w:r w:rsidRPr="00946ED9">
        <w:rPr>
          <w:rFonts w:ascii="Cambria" w:eastAsia="Cambria" w:hAnsi="Cambria" w:cs="Cambria"/>
          <w:color w:val="007EAB"/>
          <w:sz w:val="24"/>
          <w:szCs w:val="24"/>
        </w:rPr>
        <w:t xml:space="preserve"> </w:t>
      </w:r>
      <w:r w:rsidR="00546C42">
        <w:rPr>
          <w:rFonts w:ascii="Cambria" w:eastAsia="Cambria" w:hAnsi="Cambria" w:cs="Cambria"/>
          <w:color w:val="007EAB"/>
          <w:sz w:val="24"/>
          <w:szCs w:val="24"/>
        </w:rPr>
        <w:t>t</w:t>
      </w:r>
      <w:r w:rsidRPr="00946ED9">
        <w:rPr>
          <w:rFonts w:ascii="Cambria" w:eastAsia="Cambria" w:hAnsi="Cambria" w:cs="Cambria"/>
          <w:color w:val="007EAB"/>
          <w:sz w:val="24"/>
          <w:szCs w:val="24"/>
        </w:rPr>
        <w:t>uning, Regularization</w:t>
      </w:r>
      <w:r w:rsidR="00546C42">
        <w:rPr>
          <w:rFonts w:ascii="Cambria" w:eastAsia="Cambria" w:hAnsi="Cambria" w:cs="Cambria"/>
          <w:color w:val="007EAB"/>
          <w:sz w:val="24"/>
          <w:szCs w:val="24"/>
        </w:rPr>
        <w:t>,</w:t>
      </w:r>
      <w:r w:rsidRPr="00946ED9">
        <w:rPr>
          <w:rFonts w:ascii="Cambria" w:eastAsia="Cambria" w:hAnsi="Cambria" w:cs="Cambria"/>
          <w:color w:val="007EAB"/>
          <w:sz w:val="24"/>
          <w:szCs w:val="24"/>
        </w:rPr>
        <w:t xml:space="preserve"> and Optimization</w:t>
      </w:r>
      <w:r>
        <w:rPr>
          <w:rFonts w:ascii="Cambria" w:eastAsia="Cambria" w:hAnsi="Cambria" w:cs="Cambria"/>
          <w:color w:val="007EAB"/>
          <w:sz w:val="24"/>
          <w:szCs w:val="24"/>
        </w:rPr>
        <w:t>.</w:t>
      </w:r>
    </w:p>
    <w:p w:rsidR="00946ED9" w:rsidRPr="00946ED9" w:rsidRDefault="00946ED9" w:rsidP="00946ED9">
      <w:pPr>
        <w:pStyle w:val="ListParagraph"/>
        <w:numPr>
          <w:ilvl w:val="0"/>
          <w:numId w:val="7"/>
        </w:numPr>
        <w:rPr>
          <w:rFonts w:ascii="Cambria" w:eastAsia="Cambria" w:hAnsi="Cambria" w:cs="Cambria"/>
          <w:sz w:val="24"/>
          <w:szCs w:val="24"/>
        </w:rPr>
      </w:pPr>
      <w:r w:rsidRPr="00946ED9">
        <w:rPr>
          <w:rFonts w:ascii="Cambria" w:eastAsia="Cambria" w:hAnsi="Cambria" w:cs="Cambria"/>
          <w:color w:val="007EAB"/>
          <w:sz w:val="24"/>
          <w:szCs w:val="24"/>
        </w:rPr>
        <w:t>Structuring Machine Learning Projects</w:t>
      </w:r>
      <w:r>
        <w:rPr>
          <w:rFonts w:ascii="Cambria" w:eastAsia="Cambria" w:hAnsi="Cambria" w:cs="Cambria"/>
          <w:color w:val="007EAB"/>
          <w:sz w:val="24"/>
          <w:szCs w:val="24"/>
        </w:rPr>
        <w:t>.</w:t>
      </w:r>
    </w:p>
    <w:p w:rsidR="00946ED9" w:rsidRPr="00946ED9" w:rsidRDefault="00946ED9" w:rsidP="00946ED9">
      <w:pPr>
        <w:pStyle w:val="ListParagraph"/>
        <w:numPr>
          <w:ilvl w:val="0"/>
          <w:numId w:val="7"/>
        </w:numPr>
        <w:rPr>
          <w:rFonts w:ascii="Cambria" w:eastAsia="Cambria" w:hAnsi="Cambria" w:cs="Cambria"/>
          <w:sz w:val="24"/>
          <w:szCs w:val="24"/>
        </w:rPr>
      </w:pPr>
      <w:r w:rsidRPr="00946ED9">
        <w:rPr>
          <w:rFonts w:ascii="Cambria" w:eastAsia="Cambria" w:hAnsi="Cambria" w:cs="Cambria"/>
          <w:color w:val="007EAB"/>
          <w:sz w:val="24"/>
          <w:szCs w:val="24"/>
        </w:rPr>
        <w:t>Convolutional Neural Network</w:t>
      </w:r>
      <w:r>
        <w:rPr>
          <w:rFonts w:ascii="Cambria" w:eastAsia="Cambria" w:hAnsi="Cambria" w:cs="Cambria"/>
          <w:color w:val="007EAB"/>
          <w:sz w:val="24"/>
          <w:szCs w:val="24"/>
        </w:rPr>
        <w:t>.</w:t>
      </w:r>
    </w:p>
    <w:p w:rsidR="00946ED9" w:rsidRPr="00946ED9" w:rsidRDefault="00946ED9" w:rsidP="00946ED9">
      <w:pPr>
        <w:pStyle w:val="ListParagraph"/>
        <w:numPr>
          <w:ilvl w:val="0"/>
          <w:numId w:val="7"/>
        </w:numPr>
        <w:rPr>
          <w:rFonts w:ascii="Cambria" w:eastAsia="Cambria" w:hAnsi="Cambria" w:cs="Cambria"/>
          <w:sz w:val="24"/>
          <w:szCs w:val="24"/>
        </w:rPr>
      </w:pPr>
      <w:r w:rsidRPr="00946ED9">
        <w:rPr>
          <w:rFonts w:ascii="Cambria" w:eastAsia="Cambria" w:hAnsi="Cambria" w:cs="Cambria"/>
          <w:color w:val="007EAB"/>
          <w:sz w:val="24"/>
          <w:szCs w:val="24"/>
        </w:rPr>
        <w:t>Sequence Models</w:t>
      </w:r>
      <w:r>
        <w:rPr>
          <w:rFonts w:ascii="Cambria" w:eastAsia="Cambria" w:hAnsi="Cambria" w:cs="Cambria"/>
          <w:color w:val="007EAB"/>
          <w:sz w:val="24"/>
          <w:szCs w:val="24"/>
        </w:rPr>
        <w:t>.</w:t>
      </w:r>
    </w:p>
    <w:p w:rsidR="00B4791E" w:rsidRDefault="00B46B44" w:rsidP="00B46B44">
      <w:pPr>
        <w:pStyle w:val="ListParagraph"/>
        <w:numPr>
          <w:ilvl w:val="0"/>
          <w:numId w:val="8"/>
        </w:numPr>
        <w:spacing w:before="14"/>
        <w:rPr>
          <w:rFonts w:ascii="Cambria" w:eastAsia="Cambria" w:hAnsi="Cambria" w:cs="Cambria"/>
          <w:sz w:val="24"/>
          <w:szCs w:val="24"/>
        </w:rPr>
      </w:pPr>
      <w:r w:rsidRPr="00B46B44">
        <w:rPr>
          <w:rFonts w:ascii="Cambria" w:eastAsia="Cambria" w:hAnsi="Cambria" w:cs="Cambria"/>
          <w:b/>
          <w:sz w:val="24"/>
          <w:szCs w:val="24"/>
        </w:rPr>
        <w:t>TensorFlow in Practice Specialization | deeplearning.ai</w:t>
      </w:r>
      <w:r>
        <w:rPr>
          <w:rFonts w:ascii="Cambria" w:eastAsia="Cambria" w:hAnsi="Cambria" w:cs="Cambria"/>
          <w:sz w:val="24"/>
          <w:szCs w:val="24"/>
        </w:rPr>
        <w:t xml:space="preserve"> – </w:t>
      </w:r>
      <w:r w:rsidRPr="00721EDE">
        <w:rPr>
          <w:rFonts w:ascii="Cambria" w:eastAsia="Cambria" w:hAnsi="Cambria" w:cs="Cambria"/>
          <w:b/>
          <w:bCs/>
          <w:sz w:val="24"/>
          <w:szCs w:val="24"/>
        </w:rPr>
        <w:t>Coursera</w:t>
      </w:r>
    </w:p>
    <w:p w:rsidR="00B46B44" w:rsidRPr="00946ED9" w:rsidRDefault="00627FB3" w:rsidP="00B46B44">
      <w:pPr>
        <w:pStyle w:val="ListParagraph"/>
        <w:numPr>
          <w:ilvl w:val="0"/>
          <w:numId w:val="9"/>
        </w:numPr>
        <w:spacing w:before="30"/>
        <w:rPr>
          <w:rFonts w:ascii="Cambria" w:eastAsia="Cambria" w:hAnsi="Cambria" w:cs="Cambria"/>
          <w:sz w:val="24"/>
          <w:szCs w:val="24"/>
        </w:rPr>
      </w:pPr>
      <w:r>
        <w:rPr>
          <w:rFonts w:ascii="Cambria" w:eastAsia="Cambria" w:hAnsi="Cambria" w:cs="Cambria"/>
          <w:color w:val="007EAB"/>
          <w:sz w:val="24"/>
          <w:szCs w:val="24"/>
        </w:rPr>
        <w:t>Introduction to TensorF</w:t>
      </w:r>
      <w:r w:rsidR="00B46B44" w:rsidRPr="00946ED9">
        <w:rPr>
          <w:rFonts w:ascii="Cambria" w:eastAsia="Cambria" w:hAnsi="Cambria" w:cs="Cambria"/>
          <w:color w:val="007EAB"/>
          <w:sz w:val="24"/>
          <w:szCs w:val="24"/>
        </w:rPr>
        <w:t>low for Artificial Intelligence, Machine Learning, and</w:t>
      </w:r>
    </w:p>
    <w:p w:rsidR="00B46B44" w:rsidRDefault="00B46B44" w:rsidP="00B46B44">
      <w:pPr>
        <w:pStyle w:val="ListParagraph"/>
        <w:spacing w:before="14"/>
        <w:rPr>
          <w:rFonts w:ascii="Cambria" w:eastAsia="Cambria" w:hAnsi="Cambria" w:cs="Cambria"/>
          <w:color w:val="007EAB"/>
          <w:sz w:val="24"/>
          <w:szCs w:val="24"/>
        </w:rPr>
      </w:pPr>
      <w:r w:rsidRPr="00946ED9">
        <w:rPr>
          <w:rFonts w:ascii="Cambria" w:eastAsia="Cambria" w:hAnsi="Cambria" w:cs="Cambria"/>
          <w:color w:val="007EAB"/>
          <w:sz w:val="24"/>
          <w:szCs w:val="24"/>
        </w:rPr>
        <w:t>Deep Learning</w:t>
      </w:r>
      <w:r>
        <w:rPr>
          <w:rFonts w:ascii="Cambria" w:eastAsia="Cambria" w:hAnsi="Cambria" w:cs="Cambria"/>
          <w:color w:val="007EAB"/>
          <w:sz w:val="24"/>
          <w:szCs w:val="24"/>
        </w:rPr>
        <w:t>.</w:t>
      </w:r>
    </w:p>
    <w:p w:rsidR="00B46B44" w:rsidRPr="00B46B44" w:rsidRDefault="00B46B44" w:rsidP="00B46B44">
      <w:pPr>
        <w:pStyle w:val="ListParagraph"/>
        <w:numPr>
          <w:ilvl w:val="0"/>
          <w:numId w:val="9"/>
        </w:numPr>
        <w:spacing w:before="14"/>
        <w:rPr>
          <w:rFonts w:ascii="Cambria" w:eastAsia="Cambria" w:hAnsi="Cambria" w:cs="Cambria"/>
          <w:sz w:val="24"/>
          <w:szCs w:val="24"/>
        </w:rPr>
      </w:pPr>
      <w:r w:rsidRPr="00B46B44">
        <w:rPr>
          <w:rFonts w:ascii="Cambria" w:eastAsia="Cambria" w:hAnsi="Cambria" w:cs="Cambria"/>
          <w:color w:val="007EAB"/>
          <w:sz w:val="24"/>
          <w:szCs w:val="24"/>
        </w:rPr>
        <w:t>Convolu</w:t>
      </w:r>
      <w:r w:rsidR="00627FB3">
        <w:rPr>
          <w:rFonts w:ascii="Cambria" w:eastAsia="Cambria" w:hAnsi="Cambria" w:cs="Cambria"/>
          <w:color w:val="007EAB"/>
          <w:sz w:val="24"/>
          <w:szCs w:val="24"/>
        </w:rPr>
        <w:t>tional Neural Network in TensorF</w:t>
      </w:r>
      <w:r w:rsidRPr="00B46B44">
        <w:rPr>
          <w:rFonts w:ascii="Cambria" w:eastAsia="Cambria" w:hAnsi="Cambria" w:cs="Cambria"/>
          <w:color w:val="007EAB"/>
          <w:sz w:val="24"/>
          <w:szCs w:val="24"/>
        </w:rPr>
        <w:t>low</w:t>
      </w:r>
      <w:r>
        <w:rPr>
          <w:rFonts w:ascii="Cambria" w:eastAsia="Cambria" w:hAnsi="Cambria" w:cs="Cambria"/>
          <w:color w:val="007EAB"/>
          <w:sz w:val="24"/>
          <w:szCs w:val="24"/>
        </w:rPr>
        <w:t>.</w:t>
      </w:r>
    </w:p>
    <w:p w:rsidR="00B46B44" w:rsidRPr="00B46B44" w:rsidRDefault="00B46B44" w:rsidP="00B46B44">
      <w:pPr>
        <w:pStyle w:val="ListParagraph"/>
        <w:numPr>
          <w:ilvl w:val="0"/>
          <w:numId w:val="9"/>
        </w:numPr>
        <w:spacing w:before="14"/>
        <w:rPr>
          <w:rFonts w:ascii="Cambria" w:eastAsia="Cambria" w:hAnsi="Cambria" w:cs="Cambria"/>
          <w:sz w:val="24"/>
          <w:szCs w:val="24"/>
        </w:rPr>
      </w:pPr>
      <w:r w:rsidRPr="00946ED9">
        <w:rPr>
          <w:rFonts w:ascii="Cambria" w:eastAsia="Cambria" w:hAnsi="Cambria" w:cs="Cambria"/>
          <w:color w:val="007EAB"/>
          <w:sz w:val="24"/>
          <w:szCs w:val="24"/>
        </w:rPr>
        <w:t>Natura</w:t>
      </w:r>
      <w:r w:rsidR="00627FB3">
        <w:rPr>
          <w:rFonts w:ascii="Cambria" w:eastAsia="Cambria" w:hAnsi="Cambria" w:cs="Cambria"/>
          <w:color w:val="007EAB"/>
          <w:sz w:val="24"/>
          <w:szCs w:val="24"/>
        </w:rPr>
        <w:t>l Language Processing in TensorF</w:t>
      </w:r>
      <w:r w:rsidRPr="00946ED9">
        <w:rPr>
          <w:rFonts w:ascii="Cambria" w:eastAsia="Cambria" w:hAnsi="Cambria" w:cs="Cambria"/>
          <w:color w:val="007EAB"/>
          <w:sz w:val="24"/>
          <w:szCs w:val="24"/>
        </w:rPr>
        <w:t>low</w:t>
      </w:r>
      <w:r>
        <w:rPr>
          <w:rFonts w:ascii="Cambria" w:eastAsia="Cambria" w:hAnsi="Cambria" w:cs="Cambria"/>
          <w:color w:val="007EAB"/>
          <w:sz w:val="24"/>
          <w:szCs w:val="24"/>
        </w:rPr>
        <w:t>.</w:t>
      </w:r>
    </w:p>
    <w:p w:rsidR="00546C42" w:rsidRPr="00546C42" w:rsidRDefault="00B46B44" w:rsidP="00546C42">
      <w:pPr>
        <w:pStyle w:val="ListParagraph"/>
        <w:numPr>
          <w:ilvl w:val="0"/>
          <w:numId w:val="9"/>
        </w:numPr>
        <w:spacing w:before="14"/>
        <w:rPr>
          <w:rFonts w:ascii="Cambria" w:eastAsia="Cambria" w:hAnsi="Cambria" w:cs="Cambria"/>
          <w:sz w:val="24"/>
          <w:szCs w:val="24"/>
        </w:rPr>
      </w:pPr>
      <w:r>
        <w:rPr>
          <w:rFonts w:ascii="Cambria" w:eastAsia="Cambria" w:hAnsi="Cambria" w:cs="Cambria"/>
          <w:color w:val="007EAB"/>
          <w:sz w:val="24"/>
          <w:szCs w:val="24"/>
        </w:rPr>
        <w:t>Sequence, Time Series</w:t>
      </w:r>
      <w:r w:rsidR="00546C42">
        <w:rPr>
          <w:rFonts w:ascii="Cambria" w:eastAsia="Cambria" w:hAnsi="Cambria" w:cs="Cambria"/>
          <w:color w:val="007EAB"/>
          <w:sz w:val="24"/>
          <w:szCs w:val="24"/>
        </w:rPr>
        <w:t>,</w:t>
      </w:r>
      <w:r>
        <w:rPr>
          <w:rFonts w:ascii="Cambria" w:eastAsia="Cambria" w:hAnsi="Cambria" w:cs="Cambria"/>
          <w:color w:val="007EAB"/>
          <w:sz w:val="24"/>
          <w:szCs w:val="24"/>
        </w:rPr>
        <w:t xml:space="preserve"> and Prediction.</w:t>
      </w:r>
    </w:p>
    <w:p w:rsidR="00546C42" w:rsidRPr="00546C42" w:rsidRDefault="00546C42" w:rsidP="00546C42">
      <w:pPr>
        <w:pStyle w:val="ListParagraph"/>
        <w:numPr>
          <w:ilvl w:val="0"/>
          <w:numId w:val="20"/>
        </w:numPr>
        <w:spacing w:before="14"/>
        <w:rPr>
          <w:rFonts w:ascii="Cambria" w:eastAsia="Cambria" w:hAnsi="Cambria" w:cs="Cambria"/>
          <w:sz w:val="24"/>
          <w:szCs w:val="24"/>
        </w:rPr>
      </w:pPr>
      <w:r>
        <w:rPr>
          <w:rFonts w:ascii="Cambria" w:eastAsia="Cambria" w:hAnsi="Cambria" w:cs="Cambria"/>
          <w:b/>
          <w:sz w:val="24"/>
          <w:szCs w:val="24"/>
        </w:rPr>
        <w:t xml:space="preserve">Microsoft Virtual Internship </w:t>
      </w:r>
      <w:r w:rsidRPr="00946ED9">
        <w:rPr>
          <w:rFonts w:ascii="Cambria" w:eastAsia="Cambria" w:hAnsi="Cambria" w:cs="Cambria"/>
          <w:b/>
          <w:color w:val="007EAB"/>
          <w:sz w:val="24"/>
          <w:szCs w:val="24"/>
        </w:rPr>
        <w:t xml:space="preserve">| </w:t>
      </w:r>
      <w:r>
        <w:rPr>
          <w:rFonts w:ascii="Cambria" w:eastAsia="Cambria" w:hAnsi="Cambria" w:cs="Cambria"/>
          <w:b/>
          <w:color w:val="585858"/>
          <w:sz w:val="24"/>
          <w:szCs w:val="24"/>
        </w:rPr>
        <w:t>Microsoft</w:t>
      </w:r>
      <w:r w:rsidRPr="00946ED9">
        <w:rPr>
          <w:rFonts w:ascii="Cambria" w:eastAsia="Cambria" w:hAnsi="Cambria" w:cs="Cambria"/>
          <w:b/>
          <w:color w:val="585858"/>
          <w:sz w:val="24"/>
          <w:szCs w:val="24"/>
        </w:rPr>
        <w:t xml:space="preserve"> </w:t>
      </w:r>
      <w:r w:rsidRPr="00946ED9">
        <w:rPr>
          <w:rFonts w:ascii="Cambria" w:eastAsia="Cambria" w:hAnsi="Cambria" w:cs="Cambria"/>
          <w:b/>
          <w:color w:val="007EAB"/>
          <w:sz w:val="24"/>
          <w:szCs w:val="24"/>
        </w:rPr>
        <w:t xml:space="preserve">- </w:t>
      </w:r>
      <w:proofErr w:type="spellStart"/>
      <w:r>
        <w:rPr>
          <w:rFonts w:ascii="Cambria" w:eastAsia="Cambria" w:hAnsi="Cambria" w:cs="Cambria"/>
          <w:color w:val="4B4B4B"/>
          <w:sz w:val="24"/>
          <w:szCs w:val="24"/>
        </w:rPr>
        <w:t>Insidesherpa</w:t>
      </w:r>
      <w:proofErr w:type="spellEnd"/>
    </w:p>
    <w:p w:rsidR="00B4791E" w:rsidRPr="00946ED9" w:rsidRDefault="002B24D8" w:rsidP="00946ED9">
      <w:pPr>
        <w:pStyle w:val="ListParagraph"/>
        <w:numPr>
          <w:ilvl w:val="0"/>
          <w:numId w:val="4"/>
        </w:numPr>
        <w:spacing w:before="16"/>
        <w:rPr>
          <w:rFonts w:ascii="Cambria" w:eastAsia="Cambria" w:hAnsi="Cambria" w:cs="Cambria"/>
          <w:sz w:val="24"/>
          <w:szCs w:val="24"/>
        </w:rPr>
      </w:pPr>
      <w:r w:rsidRPr="00B46B44">
        <w:rPr>
          <w:rFonts w:ascii="Cambria" w:eastAsia="Cambria" w:hAnsi="Cambria" w:cs="Cambria"/>
          <w:b/>
          <w:sz w:val="24"/>
          <w:szCs w:val="24"/>
        </w:rPr>
        <w:t>How Google does Machine Learning</w:t>
      </w:r>
      <w:r w:rsidRPr="00B46B44">
        <w:rPr>
          <w:rFonts w:ascii="Cambria" w:eastAsia="Cambria" w:hAnsi="Cambria" w:cs="Cambria"/>
          <w:sz w:val="24"/>
          <w:szCs w:val="24"/>
        </w:rPr>
        <w:t xml:space="preserve"> </w:t>
      </w:r>
      <w:r w:rsidRPr="00946ED9">
        <w:rPr>
          <w:rFonts w:ascii="Cambria" w:eastAsia="Cambria" w:hAnsi="Cambria" w:cs="Cambria"/>
          <w:b/>
          <w:color w:val="007EAB"/>
          <w:sz w:val="24"/>
          <w:szCs w:val="24"/>
        </w:rPr>
        <w:t xml:space="preserve">| </w:t>
      </w:r>
      <w:r w:rsidRPr="00946ED9">
        <w:rPr>
          <w:rFonts w:ascii="Cambria" w:eastAsia="Cambria" w:hAnsi="Cambria" w:cs="Cambria"/>
          <w:b/>
          <w:color w:val="585858"/>
          <w:sz w:val="24"/>
          <w:szCs w:val="24"/>
        </w:rPr>
        <w:t xml:space="preserve">Google Cloud </w:t>
      </w:r>
      <w:r w:rsidRPr="00946ED9">
        <w:rPr>
          <w:rFonts w:ascii="Cambria" w:eastAsia="Cambria" w:hAnsi="Cambria" w:cs="Cambria"/>
          <w:b/>
          <w:color w:val="007EAB"/>
          <w:sz w:val="24"/>
          <w:szCs w:val="24"/>
        </w:rPr>
        <w:t xml:space="preserve">- </w:t>
      </w:r>
      <w:r w:rsidRPr="00946ED9">
        <w:rPr>
          <w:rFonts w:ascii="Cambria" w:eastAsia="Cambria" w:hAnsi="Cambria" w:cs="Cambria"/>
          <w:color w:val="4B4B4B"/>
          <w:sz w:val="24"/>
          <w:szCs w:val="24"/>
        </w:rPr>
        <w:t>Coursera</w:t>
      </w:r>
    </w:p>
    <w:p w:rsidR="00B4791E" w:rsidRPr="00946ED9" w:rsidRDefault="002B24D8" w:rsidP="00946ED9">
      <w:pPr>
        <w:pStyle w:val="ListParagraph"/>
        <w:numPr>
          <w:ilvl w:val="0"/>
          <w:numId w:val="4"/>
        </w:numPr>
        <w:spacing w:before="14"/>
        <w:rPr>
          <w:rFonts w:ascii="Cambria" w:eastAsia="Cambria" w:hAnsi="Cambria" w:cs="Cambria"/>
          <w:sz w:val="24"/>
          <w:szCs w:val="24"/>
        </w:rPr>
      </w:pPr>
      <w:r w:rsidRPr="00B46B44">
        <w:rPr>
          <w:rFonts w:ascii="Cambria" w:eastAsia="Cambria" w:hAnsi="Cambria" w:cs="Cambria"/>
          <w:b/>
          <w:sz w:val="24"/>
          <w:szCs w:val="24"/>
        </w:rPr>
        <w:t>Launching into Machine Learning</w:t>
      </w:r>
      <w:r w:rsidRPr="00B46B44">
        <w:rPr>
          <w:rFonts w:ascii="Cambria" w:eastAsia="Cambria" w:hAnsi="Cambria" w:cs="Cambria"/>
          <w:sz w:val="24"/>
          <w:szCs w:val="24"/>
        </w:rPr>
        <w:t xml:space="preserve"> </w:t>
      </w:r>
      <w:r w:rsidRPr="00946ED9">
        <w:rPr>
          <w:rFonts w:ascii="Cambria" w:eastAsia="Cambria" w:hAnsi="Cambria" w:cs="Cambria"/>
          <w:b/>
          <w:color w:val="007EAB"/>
          <w:sz w:val="24"/>
          <w:szCs w:val="24"/>
        </w:rPr>
        <w:t xml:space="preserve">| </w:t>
      </w:r>
      <w:r w:rsidRPr="00946ED9">
        <w:rPr>
          <w:rFonts w:ascii="Cambria" w:eastAsia="Cambria" w:hAnsi="Cambria" w:cs="Cambria"/>
          <w:b/>
          <w:color w:val="585858"/>
          <w:sz w:val="24"/>
          <w:szCs w:val="24"/>
        </w:rPr>
        <w:t xml:space="preserve">Google Cloud </w:t>
      </w:r>
      <w:r w:rsidRPr="00946ED9">
        <w:rPr>
          <w:rFonts w:ascii="Cambria" w:eastAsia="Cambria" w:hAnsi="Cambria" w:cs="Cambria"/>
          <w:b/>
          <w:color w:val="007EAB"/>
          <w:sz w:val="24"/>
          <w:szCs w:val="24"/>
        </w:rPr>
        <w:t xml:space="preserve">- </w:t>
      </w:r>
      <w:r w:rsidRPr="00946ED9">
        <w:rPr>
          <w:rFonts w:ascii="Cambria" w:eastAsia="Cambria" w:hAnsi="Cambria" w:cs="Cambria"/>
          <w:color w:val="4B4B4B"/>
          <w:sz w:val="24"/>
          <w:szCs w:val="24"/>
        </w:rPr>
        <w:t>Coursera</w:t>
      </w:r>
    </w:p>
    <w:p w:rsidR="00B4791E" w:rsidRPr="00B46B44" w:rsidRDefault="002B24D8" w:rsidP="00946ED9">
      <w:pPr>
        <w:pStyle w:val="ListParagraph"/>
        <w:numPr>
          <w:ilvl w:val="0"/>
          <w:numId w:val="4"/>
        </w:numPr>
        <w:spacing w:before="14"/>
        <w:rPr>
          <w:rFonts w:ascii="Cambria" w:eastAsia="Cambria" w:hAnsi="Cambria" w:cs="Cambria"/>
          <w:sz w:val="24"/>
          <w:szCs w:val="24"/>
        </w:rPr>
      </w:pPr>
      <w:r w:rsidRPr="00B46B44">
        <w:rPr>
          <w:rFonts w:ascii="Cambria" w:eastAsia="Cambria" w:hAnsi="Cambria" w:cs="Cambria"/>
          <w:b/>
          <w:sz w:val="24"/>
          <w:szCs w:val="24"/>
        </w:rPr>
        <w:t>Python for DataScience &amp; Machine Learning</w:t>
      </w:r>
      <w:r w:rsidRPr="00B46B44">
        <w:rPr>
          <w:rFonts w:ascii="Cambria" w:eastAsia="Cambria" w:hAnsi="Cambria" w:cs="Cambria"/>
          <w:sz w:val="24"/>
          <w:szCs w:val="24"/>
        </w:rPr>
        <w:t xml:space="preserve"> </w:t>
      </w:r>
      <w:r w:rsidR="00627FB3" w:rsidRPr="00A64953">
        <w:rPr>
          <w:rFonts w:ascii="Cambria" w:eastAsia="Cambria" w:hAnsi="Cambria" w:cs="Cambria"/>
          <w:b/>
          <w:sz w:val="24"/>
          <w:szCs w:val="24"/>
        </w:rPr>
        <w:t>Boot camp</w:t>
      </w:r>
      <w:r w:rsidRPr="00A64953">
        <w:rPr>
          <w:rFonts w:ascii="Cambria" w:eastAsia="Cambria" w:hAnsi="Cambria" w:cs="Cambria"/>
          <w:b/>
          <w:sz w:val="24"/>
          <w:szCs w:val="24"/>
        </w:rPr>
        <w:t xml:space="preserve"> </w:t>
      </w:r>
      <w:r w:rsidRPr="00946ED9">
        <w:rPr>
          <w:rFonts w:ascii="Cambria" w:eastAsia="Cambria" w:hAnsi="Cambria" w:cs="Cambria"/>
          <w:b/>
          <w:color w:val="007EAB"/>
          <w:sz w:val="24"/>
          <w:szCs w:val="24"/>
        </w:rPr>
        <w:t>|</w:t>
      </w:r>
      <w:r w:rsidR="00A64953">
        <w:rPr>
          <w:rFonts w:ascii="Cambria" w:eastAsia="Cambria" w:hAnsi="Cambria" w:cs="Cambria"/>
          <w:b/>
          <w:color w:val="007EAB"/>
          <w:sz w:val="24"/>
          <w:szCs w:val="24"/>
        </w:rPr>
        <w:t xml:space="preserve"> </w:t>
      </w:r>
      <w:r w:rsidRPr="00B46B44">
        <w:rPr>
          <w:rFonts w:ascii="Cambria" w:eastAsia="Cambria" w:hAnsi="Cambria" w:cs="Cambria"/>
          <w:b/>
          <w:color w:val="4B4B4B"/>
          <w:sz w:val="24"/>
          <w:szCs w:val="24"/>
        </w:rPr>
        <w:t>Udemy</w:t>
      </w:r>
    </w:p>
    <w:p w:rsidR="00B46B44" w:rsidRPr="00B46B44" w:rsidRDefault="009601E9" w:rsidP="00B46B44">
      <w:pPr>
        <w:pStyle w:val="ListParagraph"/>
        <w:spacing w:before="14"/>
        <w:ind w:left="560"/>
        <w:rPr>
          <w:rFonts w:ascii="Cambria" w:eastAsia="Cambria" w:hAnsi="Cambria" w:cs="Cambria"/>
          <w:sz w:val="16"/>
          <w:szCs w:val="16"/>
        </w:rPr>
      </w:pPr>
      <w:r>
        <w:pict>
          <v:group id="_x0000_s1038" style="position:absolute;left:0;text-align:left;margin-left:70.6pt;margin-top:324.75pt;width:470.95pt;height:0;z-index:-251657728;mso-position-horizontal-relative:page;mso-position-vertical-relative:page" coordorigin="1412,5826" coordsize="9419,0">
            <v:shape id="_x0000_s1039" style="position:absolute;left:1412;top:5826;width:9419;height:0" coordorigin="1412,5826" coordsize="9419,0" path="m1412,5826r9419,e" filled="f" strokecolor="#a6a6a6" strokeweight=".58pt">
              <v:path arrowok="t"/>
            </v:shape>
            <w10:wrap anchorx="page" anchory="page"/>
          </v:group>
        </w:pict>
      </w:r>
    </w:p>
    <w:p w:rsidR="00B4791E" w:rsidRDefault="002B24D8">
      <w:pPr>
        <w:ind w:left="100"/>
        <w:rPr>
          <w:rFonts w:ascii="Cambria" w:eastAsia="Cambria" w:hAnsi="Cambria" w:cs="Cambria"/>
          <w:sz w:val="36"/>
          <w:szCs w:val="36"/>
        </w:rPr>
      </w:pPr>
      <w:r>
        <w:rPr>
          <w:rFonts w:ascii="Cambria" w:eastAsia="Cambria" w:hAnsi="Cambria" w:cs="Cambria"/>
          <w:b/>
          <w:color w:val="252525"/>
          <w:sz w:val="36"/>
          <w:szCs w:val="36"/>
        </w:rPr>
        <w:t>Courses</w:t>
      </w:r>
    </w:p>
    <w:p w:rsidR="00B4791E" w:rsidRDefault="00B4791E">
      <w:pPr>
        <w:spacing w:before="1" w:line="140" w:lineRule="exact"/>
        <w:rPr>
          <w:sz w:val="14"/>
          <w:szCs w:val="14"/>
        </w:rPr>
      </w:pPr>
    </w:p>
    <w:p w:rsidR="00B31842" w:rsidRPr="00B31842" w:rsidRDefault="002B24D8" w:rsidP="00986895">
      <w:pPr>
        <w:pStyle w:val="ListParagraph"/>
        <w:numPr>
          <w:ilvl w:val="0"/>
          <w:numId w:val="8"/>
        </w:numPr>
        <w:rPr>
          <w:rFonts w:ascii="Cambria" w:eastAsia="Cambria" w:hAnsi="Cambria" w:cs="Cambria"/>
          <w:sz w:val="24"/>
          <w:szCs w:val="24"/>
        </w:rPr>
      </w:pPr>
      <w:r w:rsidRPr="00B31842">
        <w:rPr>
          <w:rFonts w:ascii="Cambria" w:eastAsia="Cambria" w:hAnsi="Cambria" w:cs="Cambria"/>
          <w:color w:val="007EAB"/>
          <w:sz w:val="24"/>
          <w:szCs w:val="24"/>
        </w:rPr>
        <w:t xml:space="preserve">Machine Learning A-Z </w:t>
      </w:r>
      <w:r w:rsidRPr="00B31842">
        <w:rPr>
          <w:rFonts w:ascii="Cambria" w:eastAsia="Cambria" w:hAnsi="Cambria" w:cs="Cambria"/>
          <w:b/>
          <w:color w:val="007EAB"/>
          <w:sz w:val="24"/>
          <w:szCs w:val="24"/>
        </w:rPr>
        <w:t xml:space="preserve">| </w:t>
      </w:r>
      <w:r w:rsidRPr="00B31842">
        <w:rPr>
          <w:rFonts w:ascii="Cambria" w:eastAsia="Cambria" w:hAnsi="Cambria" w:cs="Cambria"/>
          <w:color w:val="4B4B4B"/>
          <w:sz w:val="24"/>
          <w:szCs w:val="24"/>
        </w:rPr>
        <w:t>Udemy</w:t>
      </w:r>
    </w:p>
    <w:p w:rsidR="00B31842" w:rsidRPr="00B31842" w:rsidRDefault="002B24D8" w:rsidP="00986895">
      <w:pPr>
        <w:pStyle w:val="ListParagraph"/>
        <w:numPr>
          <w:ilvl w:val="0"/>
          <w:numId w:val="8"/>
        </w:numPr>
        <w:rPr>
          <w:rFonts w:ascii="Cambria" w:eastAsia="Cambria" w:hAnsi="Cambria" w:cs="Cambria"/>
          <w:sz w:val="24"/>
          <w:szCs w:val="24"/>
        </w:rPr>
      </w:pPr>
      <w:r w:rsidRPr="00B31842">
        <w:rPr>
          <w:rFonts w:ascii="Cambria" w:eastAsia="Cambria" w:hAnsi="Cambria" w:cs="Cambria"/>
          <w:color w:val="007EAB"/>
          <w:sz w:val="24"/>
          <w:szCs w:val="24"/>
        </w:rPr>
        <w:t xml:space="preserve">DataScience A-Z </w:t>
      </w:r>
      <w:r w:rsidRPr="00B31842">
        <w:rPr>
          <w:rFonts w:ascii="Cambria" w:eastAsia="Cambria" w:hAnsi="Cambria" w:cs="Cambria"/>
          <w:b/>
          <w:color w:val="007EAB"/>
          <w:sz w:val="24"/>
          <w:szCs w:val="24"/>
        </w:rPr>
        <w:t xml:space="preserve">| </w:t>
      </w:r>
      <w:r w:rsidRPr="00B31842">
        <w:rPr>
          <w:rFonts w:ascii="Cambria" w:eastAsia="Cambria" w:hAnsi="Cambria" w:cs="Cambria"/>
          <w:color w:val="4B4B4B"/>
          <w:sz w:val="24"/>
          <w:szCs w:val="24"/>
        </w:rPr>
        <w:t>Udemy</w:t>
      </w:r>
    </w:p>
    <w:p w:rsidR="00B4791E" w:rsidRPr="00F212CE" w:rsidRDefault="002B24D8" w:rsidP="00986895">
      <w:pPr>
        <w:pStyle w:val="ListParagraph"/>
        <w:numPr>
          <w:ilvl w:val="0"/>
          <w:numId w:val="8"/>
        </w:numPr>
        <w:rPr>
          <w:rFonts w:ascii="Cambria" w:eastAsia="Cambria" w:hAnsi="Cambria" w:cs="Cambria"/>
          <w:sz w:val="24"/>
          <w:szCs w:val="24"/>
        </w:rPr>
      </w:pPr>
      <w:r w:rsidRPr="00B31842">
        <w:rPr>
          <w:rFonts w:ascii="Cambria" w:eastAsia="Cambria" w:hAnsi="Cambria" w:cs="Cambria"/>
          <w:color w:val="007EAB"/>
          <w:sz w:val="24"/>
          <w:szCs w:val="24"/>
        </w:rPr>
        <w:t xml:space="preserve">Artificial Intelligence 2018 Build the Most Powerful AI </w:t>
      </w:r>
      <w:r w:rsidRPr="00B31842">
        <w:rPr>
          <w:rFonts w:ascii="Cambria" w:eastAsia="Cambria" w:hAnsi="Cambria" w:cs="Cambria"/>
          <w:b/>
          <w:color w:val="007EAB"/>
          <w:sz w:val="24"/>
          <w:szCs w:val="24"/>
        </w:rPr>
        <w:t xml:space="preserve">| </w:t>
      </w:r>
      <w:r w:rsidRPr="00B31842">
        <w:rPr>
          <w:rFonts w:ascii="Cambria" w:eastAsia="Cambria" w:hAnsi="Cambria" w:cs="Cambria"/>
          <w:color w:val="4B4B4B"/>
          <w:sz w:val="24"/>
          <w:szCs w:val="24"/>
        </w:rPr>
        <w:t>Udemy</w:t>
      </w:r>
    </w:p>
    <w:p w:rsidR="00F212CE" w:rsidRPr="00F212CE" w:rsidRDefault="00F212CE" w:rsidP="00986895">
      <w:pPr>
        <w:pStyle w:val="ListParagraph"/>
        <w:numPr>
          <w:ilvl w:val="0"/>
          <w:numId w:val="8"/>
        </w:numPr>
        <w:rPr>
          <w:rFonts w:ascii="Cambria" w:eastAsia="Cambria" w:hAnsi="Cambria" w:cs="Cambria"/>
          <w:sz w:val="24"/>
          <w:szCs w:val="24"/>
        </w:rPr>
      </w:pPr>
      <w:r>
        <w:rPr>
          <w:rFonts w:ascii="Cambria" w:eastAsia="Cambria" w:hAnsi="Cambria" w:cs="Cambria"/>
          <w:color w:val="007EAB"/>
          <w:sz w:val="24"/>
          <w:szCs w:val="24"/>
        </w:rPr>
        <w:t>React Native – The Practical Guide</w:t>
      </w:r>
      <w:r w:rsidRPr="00B31842">
        <w:rPr>
          <w:rFonts w:ascii="Cambria" w:eastAsia="Cambria" w:hAnsi="Cambria" w:cs="Cambria"/>
          <w:color w:val="007EAB"/>
          <w:sz w:val="24"/>
          <w:szCs w:val="24"/>
        </w:rPr>
        <w:t xml:space="preserve"> </w:t>
      </w:r>
      <w:r w:rsidRPr="00B31842">
        <w:rPr>
          <w:rFonts w:ascii="Cambria" w:eastAsia="Cambria" w:hAnsi="Cambria" w:cs="Cambria"/>
          <w:b/>
          <w:color w:val="007EAB"/>
          <w:sz w:val="24"/>
          <w:szCs w:val="24"/>
        </w:rPr>
        <w:t xml:space="preserve">| </w:t>
      </w:r>
      <w:r w:rsidRPr="00B31842">
        <w:rPr>
          <w:rFonts w:ascii="Cambria" w:eastAsia="Cambria" w:hAnsi="Cambria" w:cs="Cambria"/>
          <w:color w:val="4B4B4B"/>
          <w:sz w:val="24"/>
          <w:szCs w:val="24"/>
        </w:rPr>
        <w:t>Udemy</w:t>
      </w:r>
    </w:p>
    <w:p w:rsidR="00B4791E" w:rsidRDefault="009601E9">
      <w:pPr>
        <w:spacing w:line="200" w:lineRule="exact"/>
      </w:pPr>
      <w:r>
        <w:pict>
          <v:group id="_x0000_s1040" style="position:absolute;margin-left:70.6pt;margin-top:423pt;width:470.95pt;height:0;z-index:-251656704;mso-position-horizontal-relative:page;mso-position-vertical-relative:page" coordorigin="1412,7808" coordsize="9419,0">
            <v:shape id="_x0000_s1041" style="position:absolute;left:1412;top:7808;width:9419;height:0" coordorigin="1412,7808" coordsize="9419,0" path="m1412,7808r9419,e" filled="f" strokecolor="#a6a6a6" strokeweight=".58pt">
              <v:path arrowok="t"/>
            </v:shape>
            <w10:wrap anchorx="page" anchory="page"/>
          </v:group>
        </w:pict>
      </w:r>
    </w:p>
    <w:p w:rsidR="00FE3E76" w:rsidRPr="00FE3E76" w:rsidRDefault="002B24D8" w:rsidP="00FE3E76">
      <w:pPr>
        <w:ind w:left="100"/>
        <w:rPr>
          <w:rFonts w:ascii="Cambria" w:eastAsia="Cambria" w:hAnsi="Cambria" w:cs="Cambria"/>
          <w:b/>
          <w:color w:val="252525"/>
          <w:sz w:val="36"/>
          <w:szCs w:val="36"/>
        </w:rPr>
      </w:pPr>
      <w:r>
        <w:rPr>
          <w:rFonts w:ascii="Cambria" w:eastAsia="Cambria" w:hAnsi="Cambria" w:cs="Cambria"/>
          <w:b/>
          <w:color w:val="252525"/>
          <w:sz w:val="36"/>
          <w:szCs w:val="36"/>
        </w:rPr>
        <w:t>Projects</w:t>
      </w:r>
    </w:p>
    <w:p w:rsidR="00B4791E" w:rsidRDefault="00B4791E">
      <w:pPr>
        <w:spacing w:before="4" w:line="120" w:lineRule="exact"/>
        <w:rPr>
          <w:sz w:val="13"/>
          <w:szCs w:val="13"/>
        </w:rPr>
      </w:pPr>
    </w:p>
    <w:p w:rsidR="00FE3E76" w:rsidRDefault="002B24D8">
      <w:pPr>
        <w:ind w:left="372"/>
        <w:rPr>
          <w:sz w:val="24"/>
          <w:szCs w:val="24"/>
        </w:rPr>
      </w:pPr>
      <w:r>
        <w:rPr>
          <w:sz w:val="24"/>
          <w:szCs w:val="24"/>
        </w:rPr>
        <w:t xml:space="preserve">●    </w:t>
      </w:r>
      <w:proofErr w:type="gramStart"/>
      <w:r w:rsidR="00FE3E76" w:rsidRPr="00F60B3D">
        <w:rPr>
          <w:rFonts w:ascii="Calibri" w:hAnsi="Calibri" w:cs="Calibri"/>
          <w:sz w:val="24"/>
          <w:szCs w:val="24"/>
        </w:rPr>
        <w:t>Early</w:t>
      </w:r>
      <w:proofErr w:type="gramEnd"/>
      <w:r w:rsidR="00FE3E76" w:rsidRPr="00F60B3D">
        <w:rPr>
          <w:rFonts w:ascii="Calibri" w:hAnsi="Calibri" w:cs="Calibri"/>
          <w:sz w:val="24"/>
          <w:szCs w:val="24"/>
        </w:rPr>
        <w:t xml:space="preserve"> detection of sepsis using AI with </w:t>
      </w:r>
      <w:r w:rsidR="00546C42">
        <w:rPr>
          <w:rFonts w:ascii="Calibri" w:hAnsi="Calibri" w:cs="Calibri"/>
          <w:sz w:val="24"/>
          <w:szCs w:val="24"/>
        </w:rPr>
        <w:t xml:space="preserve">a </w:t>
      </w:r>
      <w:r w:rsidR="00FE3E76" w:rsidRPr="00F60B3D">
        <w:rPr>
          <w:rFonts w:ascii="Calibri" w:hAnsi="Calibri" w:cs="Calibri"/>
          <w:sz w:val="24"/>
          <w:szCs w:val="24"/>
        </w:rPr>
        <w:t>web application.</w:t>
      </w:r>
    </w:p>
    <w:p w:rsidR="00B4791E" w:rsidRPr="00FE3E76" w:rsidRDefault="00FE3E76" w:rsidP="00FE3E76">
      <w:pPr>
        <w:rPr>
          <w:rFonts w:ascii="Calibri" w:eastAsia="Calibri" w:hAnsi="Calibri" w:cs="Calibri"/>
          <w:sz w:val="24"/>
          <w:szCs w:val="24"/>
        </w:rPr>
      </w:pPr>
      <w:r>
        <w:rPr>
          <w:sz w:val="24"/>
          <w:szCs w:val="24"/>
        </w:rPr>
        <w:t xml:space="preserve">      </w:t>
      </w:r>
      <w:r w:rsidRPr="00FE3E76">
        <w:rPr>
          <w:sz w:val="24"/>
          <w:szCs w:val="24"/>
        </w:rPr>
        <w:t>●</w:t>
      </w:r>
      <w:r>
        <w:rPr>
          <w:sz w:val="24"/>
          <w:szCs w:val="24"/>
        </w:rPr>
        <w:t xml:space="preserve">    </w:t>
      </w:r>
      <w:r w:rsidR="002B24D8" w:rsidRPr="00FE3E76">
        <w:rPr>
          <w:rFonts w:ascii="Calibri" w:eastAsia="Calibri" w:hAnsi="Calibri" w:cs="Calibri"/>
          <w:sz w:val="24"/>
          <w:szCs w:val="24"/>
        </w:rPr>
        <w:t xml:space="preserve">Handwriting Recognition </w:t>
      </w:r>
      <w:r w:rsidR="00627FB3" w:rsidRPr="00FE3E76">
        <w:rPr>
          <w:rFonts w:ascii="Calibri" w:eastAsia="Calibri" w:hAnsi="Calibri" w:cs="Calibri"/>
          <w:sz w:val="24"/>
          <w:szCs w:val="24"/>
        </w:rPr>
        <w:t xml:space="preserve">Using </w:t>
      </w:r>
      <w:proofErr w:type="spellStart"/>
      <w:r w:rsidR="00627FB3" w:rsidRPr="00FE3E76">
        <w:rPr>
          <w:rFonts w:ascii="Calibri" w:eastAsia="Calibri" w:hAnsi="Calibri" w:cs="Calibri"/>
          <w:sz w:val="24"/>
          <w:szCs w:val="24"/>
        </w:rPr>
        <w:t>TensorF</w:t>
      </w:r>
      <w:r w:rsidR="002B24D8" w:rsidRPr="00FE3E76">
        <w:rPr>
          <w:rFonts w:ascii="Calibri" w:eastAsia="Calibri" w:hAnsi="Calibri" w:cs="Calibri"/>
          <w:sz w:val="24"/>
          <w:szCs w:val="24"/>
        </w:rPr>
        <w:t>low</w:t>
      </w:r>
      <w:proofErr w:type="spellEnd"/>
      <w:r w:rsidR="002B24D8" w:rsidRPr="00FE3E76">
        <w:rPr>
          <w:rFonts w:ascii="Calibri" w:eastAsia="Calibri" w:hAnsi="Calibri" w:cs="Calibri"/>
          <w:sz w:val="24"/>
          <w:szCs w:val="24"/>
        </w:rPr>
        <w:t>.</w:t>
      </w:r>
    </w:p>
    <w:p w:rsidR="00B4791E" w:rsidRDefault="002B24D8">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 xml:space="preserve">Enhance </w:t>
      </w:r>
      <w:r w:rsidR="00546C42">
        <w:rPr>
          <w:rFonts w:ascii="Calibri" w:eastAsia="Calibri" w:hAnsi="Calibri" w:cs="Calibri"/>
          <w:sz w:val="24"/>
          <w:szCs w:val="24"/>
        </w:rPr>
        <w:t xml:space="preserve">the </w:t>
      </w:r>
      <w:r>
        <w:rPr>
          <w:rFonts w:ascii="Calibri" w:eastAsia="Calibri" w:hAnsi="Calibri" w:cs="Calibri"/>
          <w:sz w:val="24"/>
          <w:szCs w:val="24"/>
        </w:rPr>
        <w:t xml:space="preserve">efficiency of </w:t>
      </w:r>
      <w:r w:rsidR="00546C42">
        <w:rPr>
          <w:rFonts w:ascii="Calibri" w:eastAsia="Calibri" w:hAnsi="Calibri" w:cs="Calibri"/>
          <w:sz w:val="24"/>
          <w:szCs w:val="24"/>
        </w:rPr>
        <w:t xml:space="preserve">the </w:t>
      </w:r>
      <w:r>
        <w:rPr>
          <w:rFonts w:ascii="Calibri" w:eastAsia="Calibri" w:hAnsi="Calibri" w:cs="Calibri"/>
          <w:sz w:val="24"/>
          <w:szCs w:val="24"/>
        </w:rPr>
        <w:t>Fashion MNIST neura</w:t>
      </w:r>
      <w:r w:rsidR="00627FB3">
        <w:rPr>
          <w:rFonts w:ascii="Calibri" w:eastAsia="Calibri" w:hAnsi="Calibri" w:cs="Calibri"/>
          <w:sz w:val="24"/>
          <w:szCs w:val="24"/>
        </w:rPr>
        <w:t>l network with CNN using TensorF</w:t>
      </w:r>
      <w:r>
        <w:rPr>
          <w:rFonts w:ascii="Calibri" w:eastAsia="Calibri" w:hAnsi="Calibri" w:cs="Calibri"/>
          <w:sz w:val="24"/>
          <w:szCs w:val="24"/>
        </w:rPr>
        <w:t>low.</w:t>
      </w:r>
    </w:p>
    <w:p w:rsidR="00C1299E" w:rsidRDefault="002B24D8" w:rsidP="00C1299E">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Horse o</w:t>
      </w:r>
      <w:r w:rsidR="00627FB3">
        <w:rPr>
          <w:rFonts w:ascii="Calibri" w:eastAsia="Calibri" w:hAnsi="Calibri" w:cs="Calibri"/>
          <w:sz w:val="24"/>
          <w:szCs w:val="24"/>
        </w:rPr>
        <w:t>r Human prediction using TensorF</w:t>
      </w:r>
      <w:r>
        <w:rPr>
          <w:rFonts w:ascii="Calibri" w:eastAsia="Calibri" w:hAnsi="Calibri" w:cs="Calibri"/>
          <w:sz w:val="24"/>
          <w:szCs w:val="24"/>
        </w:rPr>
        <w:t>low.</w:t>
      </w:r>
    </w:p>
    <w:p w:rsidR="00C1299E" w:rsidRPr="00C1299E" w:rsidRDefault="00C1299E" w:rsidP="00C1299E">
      <w:pPr>
        <w:ind w:left="372"/>
        <w:rPr>
          <w:rFonts w:asciiTheme="minorHAnsi" w:eastAsia="Calibri" w:hAnsiTheme="minorHAnsi" w:cstheme="minorHAnsi"/>
          <w:sz w:val="24"/>
          <w:szCs w:val="24"/>
        </w:rPr>
      </w:pPr>
      <w:r>
        <w:rPr>
          <w:sz w:val="24"/>
          <w:szCs w:val="24"/>
        </w:rPr>
        <w:t xml:space="preserve">●    </w:t>
      </w:r>
      <w:r w:rsidRPr="00C1299E">
        <w:rPr>
          <w:rFonts w:asciiTheme="minorHAnsi" w:hAnsiTheme="minorHAnsi" w:cstheme="minorHAnsi"/>
          <w:sz w:val="24"/>
          <w:szCs w:val="24"/>
        </w:rPr>
        <w:t xml:space="preserve">Developed as </w:t>
      </w:r>
      <w:r w:rsidR="00546C42">
        <w:rPr>
          <w:rFonts w:asciiTheme="minorHAnsi" w:hAnsiTheme="minorHAnsi" w:cstheme="minorHAnsi"/>
          <w:sz w:val="24"/>
          <w:szCs w:val="24"/>
        </w:rPr>
        <w:t xml:space="preserve">an </w:t>
      </w:r>
      <w:r w:rsidRPr="00C1299E">
        <w:rPr>
          <w:rFonts w:asciiTheme="minorHAnsi" w:hAnsiTheme="minorHAnsi" w:cstheme="minorHAnsi"/>
          <w:sz w:val="24"/>
          <w:szCs w:val="24"/>
        </w:rPr>
        <w:t>Online shopping Application using React native with AI</w:t>
      </w:r>
      <w:r w:rsidR="00546C42">
        <w:rPr>
          <w:rFonts w:asciiTheme="minorHAnsi" w:hAnsiTheme="minorHAnsi" w:cstheme="minorHAnsi"/>
          <w:sz w:val="24"/>
          <w:szCs w:val="24"/>
        </w:rPr>
        <w:t>-</w:t>
      </w:r>
      <w:r w:rsidRPr="00C1299E">
        <w:rPr>
          <w:rFonts w:asciiTheme="minorHAnsi" w:hAnsiTheme="minorHAnsi" w:cstheme="minorHAnsi"/>
          <w:sz w:val="24"/>
          <w:szCs w:val="24"/>
        </w:rPr>
        <w:t>enabled features.</w:t>
      </w:r>
    </w:p>
    <w:p w:rsidR="00B4791E" w:rsidRDefault="002B24D8">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Rock Paper Scis</w:t>
      </w:r>
      <w:r w:rsidR="00627FB3">
        <w:rPr>
          <w:rFonts w:ascii="Calibri" w:eastAsia="Calibri" w:hAnsi="Calibri" w:cs="Calibri"/>
          <w:sz w:val="24"/>
          <w:szCs w:val="24"/>
        </w:rPr>
        <w:t>sor classification using TensorF</w:t>
      </w:r>
      <w:r>
        <w:rPr>
          <w:rFonts w:ascii="Calibri" w:eastAsia="Calibri" w:hAnsi="Calibri" w:cs="Calibri"/>
          <w:sz w:val="24"/>
          <w:szCs w:val="24"/>
        </w:rPr>
        <w:t>low.</w:t>
      </w:r>
    </w:p>
    <w:p w:rsidR="00B4791E" w:rsidRDefault="002B24D8">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Sarcasm Detection in Headlines of BBC news d</w:t>
      </w:r>
      <w:r w:rsidR="00627FB3">
        <w:rPr>
          <w:rFonts w:ascii="Calibri" w:eastAsia="Calibri" w:hAnsi="Calibri" w:cs="Calibri"/>
          <w:sz w:val="24"/>
          <w:szCs w:val="24"/>
        </w:rPr>
        <w:t>etection using TensorF</w:t>
      </w:r>
      <w:r>
        <w:rPr>
          <w:rFonts w:ascii="Calibri" w:eastAsia="Calibri" w:hAnsi="Calibri" w:cs="Calibri"/>
          <w:sz w:val="24"/>
          <w:szCs w:val="24"/>
        </w:rPr>
        <w:t>low.</w:t>
      </w:r>
    </w:p>
    <w:p w:rsidR="00B4791E" w:rsidRDefault="002B24D8">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Prediction of Diabetic patients from normal peoples using Logistic regression.</w:t>
      </w:r>
    </w:p>
    <w:p w:rsidR="00B4791E" w:rsidRDefault="002B24D8">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Prediction of whether the user clicks an advertisement or not using Logistic regression.</w:t>
      </w:r>
    </w:p>
    <w:p w:rsidR="00B4791E" w:rsidRDefault="002B24D8">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2D Half Cheetah (MuJoCo) robot run using Augmented Random Search.</w:t>
      </w:r>
    </w:p>
    <w:p w:rsidR="00B4791E" w:rsidRDefault="002B24D8">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Car lane line detection.</w:t>
      </w:r>
    </w:p>
    <w:p w:rsidR="00B4791E" w:rsidRDefault="002B24D8">
      <w:pPr>
        <w:ind w:left="372"/>
        <w:rPr>
          <w:rFonts w:ascii="Calibri" w:eastAsia="Calibri" w:hAnsi="Calibri" w:cs="Calibri"/>
          <w:sz w:val="24"/>
          <w:szCs w:val="24"/>
        </w:rPr>
      </w:pPr>
      <w:r>
        <w:rPr>
          <w:sz w:val="24"/>
          <w:szCs w:val="24"/>
        </w:rPr>
        <w:t xml:space="preserve">●    </w:t>
      </w:r>
      <w:r>
        <w:rPr>
          <w:rFonts w:ascii="Calibri" w:eastAsia="Calibri" w:hAnsi="Calibri" w:cs="Calibri"/>
          <w:sz w:val="24"/>
          <w:szCs w:val="24"/>
        </w:rPr>
        <w:t>Neural Machine Translation.</w:t>
      </w:r>
    </w:p>
    <w:p w:rsidR="00B4791E" w:rsidRDefault="002B24D8">
      <w:pPr>
        <w:ind w:left="372"/>
        <w:rPr>
          <w:rFonts w:ascii="Calibri" w:eastAsia="Calibri" w:hAnsi="Calibri" w:cs="Calibri"/>
          <w:sz w:val="24"/>
          <w:szCs w:val="24"/>
        </w:rPr>
      </w:pPr>
      <w:r>
        <w:rPr>
          <w:sz w:val="22"/>
          <w:szCs w:val="22"/>
        </w:rPr>
        <w:t xml:space="preserve">●    </w:t>
      </w:r>
      <w:r>
        <w:rPr>
          <w:rFonts w:ascii="Calibri" w:eastAsia="Calibri" w:hAnsi="Calibri" w:cs="Calibri"/>
          <w:sz w:val="24"/>
          <w:szCs w:val="24"/>
        </w:rPr>
        <w:t>Facial recognition using open CV.</w:t>
      </w:r>
    </w:p>
    <w:p w:rsidR="00B4791E" w:rsidRDefault="002B24D8">
      <w:pPr>
        <w:ind w:left="372"/>
        <w:rPr>
          <w:rFonts w:ascii="Calibri" w:eastAsia="Calibri" w:hAnsi="Calibri" w:cs="Calibri"/>
          <w:sz w:val="24"/>
          <w:szCs w:val="24"/>
        </w:rPr>
      </w:pPr>
      <w:r>
        <w:rPr>
          <w:sz w:val="22"/>
          <w:szCs w:val="22"/>
        </w:rPr>
        <w:t xml:space="preserve">●    </w:t>
      </w:r>
      <w:r>
        <w:rPr>
          <w:rFonts w:ascii="Calibri" w:eastAsia="Calibri" w:hAnsi="Calibri" w:cs="Calibri"/>
          <w:sz w:val="24"/>
          <w:szCs w:val="24"/>
        </w:rPr>
        <w:t>Neural Style Transfer.</w:t>
      </w:r>
    </w:p>
    <w:p w:rsidR="00B4791E" w:rsidRDefault="002B24D8">
      <w:pPr>
        <w:ind w:left="372"/>
        <w:rPr>
          <w:rFonts w:ascii="Calibri" w:eastAsia="Calibri" w:hAnsi="Calibri" w:cs="Calibri"/>
          <w:sz w:val="24"/>
          <w:szCs w:val="24"/>
        </w:rPr>
      </w:pPr>
      <w:r>
        <w:rPr>
          <w:sz w:val="22"/>
          <w:szCs w:val="22"/>
        </w:rPr>
        <w:t xml:space="preserve">●    </w:t>
      </w:r>
      <w:r>
        <w:rPr>
          <w:rFonts w:ascii="Calibri" w:eastAsia="Calibri" w:hAnsi="Calibri" w:cs="Calibri"/>
          <w:sz w:val="24"/>
          <w:szCs w:val="24"/>
        </w:rPr>
        <w:t>Jazz Improvisation with LSTM.</w:t>
      </w:r>
    </w:p>
    <w:p w:rsidR="00B4791E" w:rsidRDefault="002B24D8">
      <w:pPr>
        <w:ind w:left="372"/>
        <w:rPr>
          <w:rFonts w:ascii="Calibri" w:eastAsia="Calibri" w:hAnsi="Calibri" w:cs="Calibri"/>
          <w:sz w:val="24"/>
          <w:szCs w:val="24"/>
        </w:rPr>
      </w:pPr>
      <w:r>
        <w:rPr>
          <w:sz w:val="22"/>
          <w:szCs w:val="22"/>
        </w:rPr>
        <w:t xml:space="preserve">●    </w:t>
      </w:r>
      <w:r>
        <w:rPr>
          <w:rFonts w:ascii="Calibri" w:eastAsia="Calibri" w:hAnsi="Calibri" w:cs="Calibri"/>
          <w:sz w:val="24"/>
          <w:szCs w:val="24"/>
        </w:rPr>
        <w:t>Emojify.</w:t>
      </w:r>
    </w:p>
    <w:p w:rsidR="00B4791E" w:rsidRDefault="009601E9">
      <w:pPr>
        <w:ind w:left="372"/>
        <w:rPr>
          <w:rFonts w:ascii="Calibri" w:eastAsia="Calibri" w:hAnsi="Calibri" w:cs="Calibri"/>
          <w:sz w:val="24"/>
          <w:szCs w:val="24"/>
        </w:rPr>
      </w:pPr>
      <w:r>
        <w:pict>
          <v:group id="_x0000_s1042" style="position:absolute;left:0;text-align:left;margin-left:70.6pt;margin-top:740.25pt;width:470.95pt;height:0;z-index:-251655680;mso-position-horizontal-relative:page;mso-position-vertical-relative:page" coordorigin="1412,14174" coordsize="9419,0">
            <v:shape id="_x0000_s1043" style="position:absolute;left:1412;top:14174;width:9419;height:0" coordorigin="1412,14174" coordsize="9419,0" path="m1412,14174r9419,e" filled="f" strokecolor="#a6a6a6" strokeweight=".20464mm">
              <v:path arrowok="t"/>
            </v:shape>
            <w10:wrap anchorx="page" anchory="page"/>
          </v:group>
        </w:pict>
      </w:r>
      <w:r w:rsidR="002B24D8">
        <w:rPr>
          <w:sz w:val="22"/>
          <w:szCs w:val="22"/>
        </w:rPr>
        <w:t xml:space="preserve">●    </w:t>
      </w:r>
      <w:r w:rsidR="002B24D8">
        <w:rPr>
          <w:rFonts w:ascii="Calibri" w:eastAsia="Calibri" w:hAnsi="Calibri" w:cs="Calibri"/>
          <w:sz w:val="24"/>
          <w:szCs w:val="24"/>
        </w:rPr>
        <w:t>Trigger Word Detection.</w:t>
      </w:r>
    </w:p>
    <w:p w:rsidR="00C1299E" w:rsidRDefault="00C1299E" w:rsidP="00C1299E">
      <w:pPr>
        <w:rPr>
          <w:rFonts w:ascii="Calibri" w:eastAsia="Calibri" w:hAnsi="Calibri" w:cs="Calibri"/>
          <w:sz w:val="24"/>
          <w:szCs w:val="24"/>
        </w:rPr>
        <w:sectPr w:rsidR="00C1299E">
          <w:footerReference w:type="default" r:id="rId8"/>
          <w:pgSz w:w="12240" w:h="15840"/>
          <w:pgMar w:top="900" w:right="1600" w:bottom="280" w:left="1340" w:header="0" w:footer="746" w:gutter="0"/>
          <w:pgNumType w:start="2"/>
          <w:cols w:space="720"/>
        </w:sectPr>
      </w:pPr>
    </w:p>
    <w:p w:rsidR="0085636B" w:rsidRDefault="002B24D8" w:rsidP="0085636B">
      <w:pPr>
        <w:spacing w:before="38"/>
        <w:ind w:left="100" w:right="-74"/>
        <w:rPr>
          <w:rFonts w:ascii="Cambria" w:eastAsia="Cambria" w:hAnsi="Cambria" w:cs="Cambria"/>
          <w:sz w:val="36"/>
          <w:szCs w:val="36"/>
        </w:rPr>
      </w:pPr>
      <w:r>
        <w:rPr>
          <w:rFonts w:ascii="Cambria" w:eastAsia="Cambria" w:hAnsi="Cambria" w:cs="Cambria"/>
          <w:b/>
          <w:color w:val="252525"/>
          <w:sz w:val="36"/>
          <w:szCs w:val="36"/>
        </w:rPr>
        <w:lastRenderedPageBreak/>
        <w:t>Area of Interest</w:t>
      </w:r>
    </w:p>
    <w:p w:rsidR="0085636B" w:rsidRPr="0085636B" w:rsidRDefault="0085636B" w:rsidP="0085636B">
      <w:pPr>
        <w:pStyle w:val="ListParagraph"/>
        <w:numPr>
          <w:ilvl w:val="0"/>
          <w:numId w:val="12"/>
        </w:numPr>
        <w:spacing w:before="38"/>
        <w:ind w:right="-74"/>
        <w:rPr>
          <w:rFonts w:ascii="Cambria" w:eastAsia="Cambria" w:hAnsi="Cambria" w:cs="Cambria"/>
          <w:sz w:val="36"/>
          <w:szCs w:val="36"/>
        </w:rPr>
      </w:pPr>
      <w:r>
        <w:rPr>
          <w:rFonts w:ascii="Calibri" w:eastAsia="Calibri" w:hAnsi="Calibri" w:cs="Calibri"/>
          <w:b/>
          <w:color w:val="000000"/>
          <w:sz w:val="22"/>
          <w:szCs w:val="22"/>
        </w:rPr>
        <w:t>Machine Learning</w:t>
      </w:r>
    </w:p>
    <w:p w:rsidR="0085636B" w:rsidRPr="0085636B" w:rsidRDefault="002B24D8" w:rsidP="0085636B">
      <w:pPr>
        <w:pStyle w:val="ListParagraph"/>
        <w:numPr>
          <w:ilvl w:val="0"/>
          <w:numId w:val="12"/>
        </w:numPr>
        <w:spacing w:before="38"/>
        <w:ind w:right="-74"/>
        <w:rPr>
          <w:rFonts w:ascii="Cambria" w:eastAsia="Cambria" w:hAnsi="Cambria" w:cs="Cambria"/>
          <w:sz w:val="36"/>
          <w:szCs w:val="36"/>
        </w:rPr>
      </w:pPr>
      <w:r w:rsidRPr="0085636B">
        <w:rPr>
          <w:rFonts w:ascii="Calibri" w:eastAsia="Calibri" w:hAnsi="Calibri" w:cs="Calibri"/>
          <w:b/>
          <w:color w:val="000000"/>
          <w:sz w:val="22"/>
          <w:szCs w:val="22"/>
        </w:rPr>
        <w:t>Deep Learning</w:t>
      </w:r>
    </w:p>
    <w:p w:rsidR="0085636B" w:rsidRPr="0085636B" w:rsidRDefault="0085636B" w:rsidP="0085636B">
      <w:pPr>
        <w:pStyle w:val="ListParagraph"/>
        <w:numPr>
          <w:ilvl w:val="0"/>
          <w:numId w:val="12"/>
        </w:numPr>
        <w:spacing w:before="38"/>
        <w:ind w:right="-74"/>
        <w:rPr>
          <w:rFonts w:ascii="Cambria" w:eastAsia="Cambria" w:hAnsi="Cambria" w:cs="Cambria"/>
          <w:sz w:val="36"/>
          <w:szCs w:val="36"/>
        </w:rPr>
      </w:pPr>
      <w:r>
        <w:rPr>
          <w:rFonts w:ascii="Calibri" w:eastAsia="Calibri" w:hAnsi="Calibri" w:cs="Calibri"/>
          <w:b/>
          <w:color w:val="000000"/>
          <w:sz w:val="22"/>
          <w:szCs w:val="22"/>
        </w:rPr>
        <w:t>Data Science</w:t>
      </w:r>
    </w:p>
    <w:p w:rsidR="00B4791E" w:rsidRPr="001214ED" w:rsidRDefault="002B24D8" w:rsidP="0085636B">
      <w:pPr>
        <w:pStyle w:val="ListParagraph"/>
        <w:numPr>
          <w:ilvl w:val="0"/>
          <w:numId w:val="12"/>
        </w:numPr>
        <w:spacing w:before="38"/>
        <w:ind w:right="-74"/>
        <w:rPr>
          <w:rFonts w:ascii="Cambria" w:eastAsia="Cambria" w:hAnsi="Cambria" w:cs="Cambria"/>
          <w:sz w:val="36"/>
          <w:szCs w:val="36"/>
        </w:rPr>
      </w:pPr>
      <w:r w:rsidRPr="0085636B">
        <w:rPr>
          <w:rFonts w:ascii="Calibri" w:eastAsia="Calibri" w:hAnsi="Calibri" w:cs="Calibri"/>
          <w:b/>
          <w:color w:val="000000"/>
          <w:sz w:val="23"/>
          <w:szCs w:val="23"/>
        </w:rPr>
        <w:t>Data Analysis</w:t>
      </w:r>
    </w:p>
    <w:p w:rsidR="001214ED" w:rsidRPr="0085636B" w:rsidRDefault="001214ED" w:rsidP="0085636B">
      <w:pPr>
        <w:pStyle w:val="ListParagraph"/>
        <w:numPr>
          <w:ilvl w:val="0"/>
          <w:numId w:val="12"/>
        </w:numPr>
        <w:spacing w:before="38"/>
        <w:ind w:right="-74"/>
        <w:rPr>
          <w:rFonts w:ascii="Cambria" w:eastAsia="Cambria" w:hAnsi="Cambria" w:cs="Cambria"/>
          <w:sz w:val="36"/>
          <w:szCs w:val="36"/>
        </w:rPr>
      </w:pPr>
      <w:r>
        <w:rPr>
          <w:rFonts w:ascii="Calibri" w:eastAsia="Calibri" w:hAnsi="Calibri" w:cs="Calibri"/>
          <w:b/>
          <w:color w:val="000000"/>
          <w:sz w:val="23"/>
          <w:szCs w:val="23"/>
        </w:rPr>
        <w:t>React Native</w:t>
      </w:r>
      <w:r w:rsidR="00546C42">
        <w:rPr>
          <w:rFonts w:ascii="Calibri" w:eastAsia="Calibri" w:hAnsi="Calibri" w:cs="Calibri"/>
          <w:b/>
          <w:color w:val="000000"/>
          <w:sz w:val="23"/>
          <w:szCs w:val="23"/>
        </w:rPr>
        <w:t xml:space="preserve">                                                          </w:t>
      </w:r>
    </w:p>
    <w:p w:rsidR="00B4791E" w:rsidRDefault="002B24D8">
      <w:pPr>
        <w:spacing w:line="200" w:lineRule="exact"/>
      </w:pPr>
      <w:bookmarkStart w:id="0" w:name="_GoBack"/>
      <w:bookmarkEnd w:id="0"/>
      <w:r>
        <w:br w:type="column"/>
      </w:r>
    </w:p>
    <w:p w:rsidR="0085636B" w:rsidRPr="0085636B" w:rsidRDefault="0085636B" w:rsidP="0085636B">
      <w:pPr>
        <w:rPr>
          <w:rFonts w:ascii="Calibri" w:eastAsia="Calibri" w:hAnsi="Calibri" w:cs="Calibri"/>
          <w:sz w:val="23"/>
          <w:szCs w:val="23"/>
        </w:rPr>
      </w:pPr>
    </w:p>
    <w:p w:rsidR="0085636B" w:rsidRPr="0085636B" w:rsidRDefault="002B24D8" w:rsidP="0085636B">
      <w:pPr>
        <w:pStyle w:val="ListParagraph"/>
        <w:numPr>
          <w:ilvl w:val="0"/>
          <w:numId w:val="12"/>
        </w:numPr>
        <w:rPr>
          <w:rFonts w:ascii="Calibri" w:eastAsia="Calibri" w:hAnsi="Calibri" w:cs="Calibri"/>
          <w:sz w:val="23"/>
          <w:szCs w:val="23"/>
        </w:rPr>
      </w:pPr>
      <w:r w:rsidRPr="0085636B">
        <w:rPr>
          <w:rFonts w:ascii="Calibri" w:eastAsia="Calibri" w:hAnsi="Calibri" w:cs="Calibri"/>
          <w:b/>
          <w:color w:val="343434"/>
          <w:sz w:val="23"/>
          <w:szCs w:val="23"/>
        </w:rPr>
        <w:t>Data Visualization</w:t>
      </w:r>
    </w:p>
    <w:p w:rsidR="0085636B" w:rsidRPr="0085636B" w:rsidRDefault="002B24D8" w:rsidP="0085636B">
      <w:pPr>
        <w:pStyle w:val="ListParagraph"/>
        <w:numPr>
          <w:ilvl w:val="0"/>
          <w:numId w:val="12"/>
        </w:numPr>
        <w:rPr>
          <w:rFonts w:ascii="Calibri" w:eastAsia="Calibri" w:hAnsi="Calibri" w:cs="Calibri"/>
          <w:sz w:val="23"/>
          <w:szCs w:val="23"/>
        </w:rPr>
      </w:pPr>
      <w:r w:rsidRPr="0085636B">
        <w:rPr>
          <w:rFonts w:ascii="Calibri" w:eastAsia="Calibri" w:hAnsi="Calibri" w:cs="Calibri"/>
          <w:b/>
          <w:color w:val="343434"/>
          <w:sz w:val="23"/>
          <w:szCs w:val="23"/>
        </w:rPr>
        <w:t>Natural Language Processing</w:t>
      </w:r>
    </w:p>
    <w:p w:rsidR="0085636B" w:rsidRPr="0085636B" w:rsidRDefault="002B24D8" w:rsidP="0085636B">
      <w:pPr>
        <w:pStyle w:val="ListParagraph"/>
        <w:numPr>
          <w:ilvl w:val="0"/>
          <w:numId w:val="12"/>
        </w:numPr>
        <w:rPr>
          <w:rFonts w:ascii="Calibri" w:eastAsia="Calibri" w:hAnsi="Calibri" w:cs="Calibri"/>
          <w:sz w:val="23"/>
          <w:szCs w:val="23"/>
        </w:rPr>
      </w:pPr>
      <w:r w:rsidRPr="0085636B">
        <w:rPr>
          <w:rFonts w:ascii="Calibri" w:eastAsia="Calibri" w:hAnsi="Calibri" w:cs="Calibri"/>
          <w:b/>
          <w:color w:val="343434"/>
          <w:sz w:val="23"/>
          <w:szCs w:val="23"/>
        </w:rPr>
        <w:t>Computer Vision</w:t>
      </w:r>
    </w:p>
    <w:p w:rsidR="00B4791E" w:rsidRPr="00546C42" w:rsidRDefault="002B24D8" w:rsidP="0085636B">
      <w:pPr>
        <w:pStyle w:val="ListParagraph"/>
        <w:numPr>
          <w:ilvl w:val="0"/>
          <w:numId w:val="12"/>
        </w:numPr>
        <w:rPr>
          <w:rFonts w:ascii="Calibri" w:eastAsia="Calibri" w:hAnsi="Calibri" w:cs="Calibri"/>
          <w:sz w:val="23"/>
          <w:szCs w:val="23"/>
        </w:rPr>
      </w:pPr>
      <w:r w:rsidRPr="0085636B">
        <w:rPr>
          <w:rFonts w:ascii="Calibri" w:eastAsia="Calibri" w:hAnsi="Calibri" w:cs="Calibri"/>
          <w:b/>
          <w:color w:val="343434"/>
          <w:sz w:val="23"/>
          <w:szCs w:val="23"/>
        </w:rPr>
        <w:t>Image Processing</w:t>
      </w:r>
    </w:p>
    <w:p w:rsidR="00546C42" w:rsidRDefault="00546C42" w:rsidP="00546C42">
      <w:pPr>
        <w:rPr>
          <w:rFonts w:ascii="Calibri" w:eastAsia="Calibri" w:hAnsi="Calibri" w:cs="Calibri"/>
          <w:sz w:val="23"/>
          <w:szCs w:val="23"/>
        </w:rPr>
      </w:pPr>
    </w:p>
    <w:p w:rsidR="00546C42" w:rsidRPr="00546C42" w:rsidRDefault="00546C42" w:rsidP="00546C42">
      <w:pPr>
        <w:rPr>
          <w:rFonts w:ascii="Calibri" w:eastAsia="Calibri" w:hAnsi="Calibri" w:cs="Calibri"/>
          <w:sz w:val="23"/>
          <w:szCs w:val="23"/>
        </w:rPr>
        <w:sectPr w:rsidR="00546C42" w:rsidRPr="00546C42">
          <w:pgSz w:w="12240" w:h="15840"/>
          <w:pgMar w:top="920" w:right="1520" w:bottom="280" w:left="1340" w:header="0" w:footer="746" w:gutter="0"/>
          <w:cols w:num="2" w:space="720" w:equalWidth="0">
            <w:col w:w="2826" w:space="2315"/>
            <w:col w:w="4239"/>
          </w:cols>
        </w:sectPr>
      </w:pPr>
    </w:p>
    <w:p w:rsidR="00B4791E" w:rsidRPr="001214ED" w:rsidRDefault="009601E9" w:rsidP="001214ED">
      <w:pPr>
        <w:spacing w:before="3" w:line="140" w:lineRule="exact"/>
        <w:rPr>
          <w:sz w:val="15"/>
          <w:szCs w:val="15"/>
        </w:rPr>
      </w:pPr>
      <w:r>
        <w:lastRenderedPageBreak/>
        <w:pict>
          <v:group id="_x0000_s1028" style="position:absolute;margin-left:70.6pt;margin-top:164.8pt;width:470.95pt;height:0;z-index:-251653632;mso-position-horizontal-relative:page;mso-position-vertical-relative:page" coordorigin="1412,3296" coordsize="9419,0">
            <v:shape id="_x0000_s1029" style="position:absolute;left:1412;top:3296;width:9419;height:0" coordorigin="1412,3296" coordsize="9419,0" path="m1412,3296r9419,e" filled="f" strokecolor="#a6a6a6" strokeweight=".58pt">
              <v:path arrowok="t"/>
            </v:shape>
            <w10:wrap anchorx="page" anchory="page"/>
          </v:group>
        </w:pict>
      </w:r>
      <w:r>
        <w:pict>
          <v:group id="_x0000_s1026" style="position:absolute;margin-left:70.6pt;margin-top:45.6pt;width:470.95pt;height:0;z-index:-251654656;mso-position-horizontal-relative:page;mso-position-vertical-relative:page" coordorigin="1412,912" coordsize="9419,0">
            <v:shape id="_x0000_s1027" style="position:absolute;left:1412;top:912;width:9419;height:0" coordorigin="1412,912" coordsize="9419,0" path="m1412,912r9419,e" filled="f" strokecolor="#a6a6a6" strokeweight=".58pt">
              <v:path arrowok="t"/>
            </v:shape>
            <w10:wrap anchorx="page" anchory="page"/>
          </v:group>
        </w:pict>
      </w:r>
    </w:p>
    <w:p w:rsidR="00B4791E" w:rsidRDefault="002B24D8">
      <w:pPr>
        <w:spacing w:before="8" w:line="400" w:lineRule="exact"/>
        <w:ind w:left="100"/>
        <w:rPr>
          <w:rFonts w:ascii="Cambria" w:eastAsia="Cambria" w:hAnsi="Cambria" w:cs="Cambria"/>
          <w:sz w:val="36"/>
          <w:szCs w:val="36"/>
        </w:rPr>
      </w:pPr>
      <w:r>
        <w:rPr>
          <w:rFonts w:ascii="Cambria" w:eastAsia="Cambria" w:hAnsi="Cambria" w:cs="Cambria"/>
          <w:b/>
          <w:color w:val="252525"/>
          <w:position w:val="-1"/>
          <w:sz w:val="36"/>
          <w:szCs w:val="36"/>
        </w:rPr>
        <w:t>Knowledge Bases</w:t>
      </w:r>
    </w:p>
    <w:p w:rsidR="00B4791E" w:rsidRDefault="00B4791E">
      <w:pPr>
        <w:spacing w:before="6" w:line="240" w:lineRule="exact"/>
        <w:rPr>
          <w:sz w:val="24"/>
          <w:szCs w:val="24"/>
        </w:rPr>
      </w:pPr>
    </w:p>
    <w:p w:rsidR="0085636B" w:rsidRPr="0085636B" w:rsidRDefault="002B24D8" w:rsidP="0085636B">
      <w:pPr>
        <w:pStyle w:val="ListParagraph"/>
        <w:numPr>
          <w:ilvl w:val="0"/>
          <w:numId w:val="14"/>
        </w:numPr>
        <w:tabs>
          <w:tab w:val="left" w:pos="820"/>
        </w:tabs>
        <w:spacing w:before="27" w:line="260" w:lineRule="auto"/>
        <w:ind w:right="265"/>
        <w:rPr>
          <w:rFonts w:ascii="Calibri" w:eastAsia="Calibri" w:hAnsi="Calibri" w:cs="Calibri"/>
          <w:sz w:val="22"/>
          <w:szCs w:val="22"/>
        </w:rPr>
      </w:pPr>
      <w:r w:rsidRPr="0085636B">
        <w:rPr>
          <w:rFonts w:ascii="Calibri" w:eastAsia="Calibri" w:hAnsi="Calibri" w:cs="Calibri"/>
          <w:b/>
          <w:sz w:val="22"/>
          <w:szCs w:val="22"/>
        </w:rPr>
        <w:t>Experience in applying ML algorithm</w:t>
      </w:r>
      <w:r w:rsidRPr="0085636B">
        <w:rPr>
          <w:rFonts w:ascii="Calibri" w:eastAsia="Calibri" w:hAnsi="Calibri" w:cs="Calibri"/>
          <w:color w:val="4B4B4B"/>
          <w:sz w:val="22"/>
          <w:szCs w:val="22"/>
        </w:rPr>
        <w:t>: Linear Regression,</w:t>
      </w:r>
      <w:r w:rsidR="002E597A">
        <w:rPr>
          <w:rFonts w:ascii="Calibri" w:eastAsia="Calibri" w:hAnsi="Calibri" w:cs="Calibri"/>
          <w:color w:val="4B4B4B"/>
          <w:sz w:val="22"/>
          <w:szCs w:val="22"/>
        </w:rPr>
        <w:t xml:space="preserve"> Logistic regression, KNN,</w:t>
      </w:r>
      <w:r w:rsidRPr="0085636B">
        <w:rPr>
          <w:rFonts w:ascii="Calibri" w:eastAsia="Calibri" w:hAnsi="Calibri" w:cs="Calibri"/>
          <w:color w:val="4B4B4B"/>
          <w:sz w:val="22"/>
          <w:szCs w:val="22"/>
        </w:rPr>
        <w:t xml:space="preserve"> Decision Tree and Rando</w:t>
      </w:r>
      <w:r w:rsidR="002E597A">
        <w:rPr>
          <w:rFonts w:ascii="Calibri" w:eastAsia="Calibri" w:hAnsi="Calibri" w:cs="Calibri"/>
          <w:color w:val="4B4B4B"/>
          <w:sz w:val="22"/>
          <w:szCs w:val="22"/>
        </w:rPr>
        <w:t>m Forest, SVM</w:t>
      </w:r>
      <w:r w:rsidRPr="0085636B">
        <w:rPr>
          <w:rFonts w:ascii="Calibri" w:eastAsia="Calibri" w:hAnsi="Calibri" w:cs="Calibri"/>
          <w:color w:val="4B4B4B"/>
          <w:sz w:val="22"/>
          <w:szCs w:val="22"/>
        </w:rPr>
        <w:t>, K means clustering, Principle Component Analysis.</w:t>
      </w:r>
    </w:p>
    <w:p w:rsidR="0085636B" w:rsidRPr="0085636B" w:rsidRDefault="002B24D8" w:rsidP="0085636B">
      <w:pPr>
        <w:pStyle w:val="ListParagraph"/>
        <w:numPr>
          <w:ilvl w:val="0"/>
          <w:numId w:val="14"/>
        </w:numPr>
        <w:tabs>
          <w:tab w:val="left" w:pos="820"/>
        </w:tabs>
        <w:spacing w:before="27" w:line="260" w:lineRule="auto"/>
        <w:ind w:right="265"/>
        <w:rPr>
          <w:rFonts w:ascii="Calibri" w:eastAsia="Calibri" w:hAnsi="Calibri" w:cs="Calibri"/>
          <w:sz w:val="22"/>
          <w:szCs w:val="22"/>
        </w:rPr>
      </w:pPr>
      <w:r w:rsidRPr="0085636B">
        <w:rPr>
          <w:rFonts w:ascii="Calibri" w:eastAsia="Calibri" w:hAnsi="Calibri" w:cs="Calibri"/>
          <w:b/>
          <w:sz w:val="23"/>
          <w:szCs w:val="23"/>
        </w:rPr>
        <w:t xml:space="preserve">Knowledge about CNN models: </w:t>
      </w:r>
      <w:r w:rsidRPr="0085636B">
        <w:rPr>
          <w:rFonts w:ascii="Calibri" w:eastAsia="Calibri" w:hAnsi="Calibri" w:cs="Calibri"/>
          <w:color w:val="4B4B4B"/>
          <w:sz w:val="22"/>
          <w:szCs w:val="22"/>
        </w:rPr>
        <w:t>LeNet-5, Alex Net, VGG-16 Network, ResNet, LSTM.</w:t>
      </w:r>
    </w:p>
    <w:p w:rsidR="0085636B" w:rsidRPr="0085636B" w:rsidRDefault="002B24D8" w:rsidP="0085636B">
      <w:pPr>
        <w:pStyle w:val="ListParagraph"/>
        <w:numPr>
          <w:ilvl w:val="0"/>
          <w:numId w:val="14"/>
        </w:numPr>
        <w:tabs>
          <w:tab w:val="left" w:pos="820"/>
        </w:tabs>
        <w:spacing w:before="27" w:line="260" w:lineRule="auto"/>
        <w:ind w:right="265"/>
        <w:rPr>
          <w:rFonts w:ascii="Calibri" w:eastAsia="Calibri" w:hAnsi="Calibri" w:cs="Calibri"/>
          <w:sz w:val="22"/>
          <w:szCs w:val="22"/>
        </w:rPr>
      </w:pPr>
      <w:r w:rsidRPr="0085636B">
        <w:rPr>
          <w:rFonts w:ascii="Calibri" w:eastAsia="Calibri" w:hAnsi="Calibri" w:cs="Calibri"/>
          <w:b/>
          <w:sz w:val="23"/>
          <w:szCs w:val="23"/>
        </w:rPr>
        <w:t xml:space="preserve">CNN Algorithms: </w:t>
      </w:r>
      <w:r w:rsidRPr="0085636B">
        <w:rPr>
          <w:rFonts w:ascii="Calibri" w:eastAsia="Calibri" w:hAnsi="Calibri" w:cs="Calibri"/>
          <w:color w:val="4B4B4B"/>
          <w:sz w:val="22"/>
          <w:szCs w:val="22"/>
        </w:rPr>
        <w:t>Yolo Algorithm, SSD algorithm, Sliding window detection algorithm.</w:t>
      </w:r>
    </w:p>
    <w:p w:rsidR="0085636B" w:rsidRPr="0085636B" w:rsidRDefault="00ED32A1" w:rsidP="0085636B">
      <w:pPr>
        <w:pStyle w:val="ListParagraph"/>
        <w:numPr>
          <w:ilvl w:val="0"/>
          <w:numId w:val="14"/>
        </w:numPr>
        <w:tabs>
          <w:tab w:val="left" w:pos="820"/>
        </w:tabs>
        <w:spacing w:before="27" w:line="260" w:lineRule="auto"/>
        <w:ind w:right="265"/>
        <w:rPr>
          <w:rFonts w:ascii="Calibri" w:eastAsia="Calibri" w:hAnsi="Calibri" w:cs="Calibri"/>
          <w:sz w:val="22"/>
          <w:szCs w:val="22"/>
        </w:rPr>
      </w:pPr>
      <w:r w:rsidRPr="0085636B">
        <w:rPr>
          <w:rFonts w:ascii="Calibri" w:eastAsia="Calibri" w:hAnsi="Calibri" w:cs="Calibri"/>
          <w:b/>
          <w:sz w:val="22"/>
          <w:szCs w:val="22"/>
        </w:rPr>
        <w:t>Software</w:t>
      </w:r>
      <w:r>
        <w:rPr>
          <w:rFonts w:ascii="Calibri" w:eastAsia="Calibri" w:hAnsi="Calibri" w:cs="Calibri"/>
          <w:b/>
          <w:sz w:val="22"/>
          <w:szCs w:val="22"/>
        </w:rPr>
        <w:t>’s</w:t>
      </w:r>
      <w:r w:rsidR="002B24D8" w:rsidRPr="0085636B">
        <w:rPr>
          <w:rFonts w:ascii="Calibri" w:eastAsia="Calibri" w:hAnsi="Calibri" w:cs="Calibri"/>
          <w:b/>
          <w:sz w:val="22"/>
          <w:szCs w:val="22"/>
        </w:rPr>
        <w:t xml:space="preserve">: </w:t>
      </w:r>
      <w:r w:rsidR="002B24D8" w:rsidRPr="0085636B">
        <w:rPr>
          <w:rFonts w:ascii="Calibri" w:eastAsia="Calibri" w:hAnsi="Calibri" w:cs="Calibri"/>
          <w:color w:val="585858"/>
          <w:sz w:val="22"/>
          <w:szCs w:val="22"/>
        </w:rPr>
        <w:t>Tableau, MS-</w:t>
      </w:r>
      <w:r w:rsidR="00627FB3">
        <w:rPr>
          <w:rFonts w:ascii="Calibri" w:eastAsia="Calibri" w:hAnsi="Calibri" w:cs="Calibri"/>
          <w:color w:val="585858"/>
          <w:sz w:val="22"/>
          <w:szCs w:val="22"/>
        </w:rPr>
        <w:t>Excel, Rational rose enterprise, Android Studio.</w:t>
      </w:r>
    </w:p>
    <w:p w:rsidR="0085636B" w:rsidRPr="0085636B" w:rsidRDefault="002B24D8" w:rsidP="0085636B">
      <w:pPr>
        <w:pStyle w:val="ListParagraph"/>
        <w:numPr>
          <w:ilvl w:val="0"/>
          <w:numId w:val="14"/>
        </w:numPr>
        <w:tabs>
          <w:tab w:val="left" w:pos="820"/>
        </w:tabs>
        <w:spacing w:before="27" w:line="260" w:lineRule="auto"/>
        <w:ind w:right="265"/>
        <w:rPr>
          <w:rFonts w:ascii="Calibri" w:eastAsia="Calibri" w:hAnsi="Calibri" w:cs="Calibri"/>
          <w:sz w:val="22"/>
          <w:szCs w:val="22"/>
        </w:rPr>
      </w:pPr>
      <w:r w:rsidRPr="0085636B">
        <w:rPr>
          <w:rFonts w:ascii="Calibri" w:eastAsia="Calibri" w:hAnsi="Calibri" w:cs="Calibri"/>
          <w:b/>
          <w:sz w:val="22"/>
          <w:szCs w:val="22"/>
        </w:rPr>
        <w:t xml:space="preserve">Regularization Methods: </w:t>
      </w:r>
      <w:r w:rsidRPr="0085636B">
        <w:rPr>
          <w:rFonts w:ascii="Calibri" w:eastAsia="Calibri" w:hAnsi="Calibri" w:cs="Calibri"/>
          <w:color w:val="585858"/>
          <w:sz w:val="22"/>
          <w:szCs w:val="22"/>
        </w:rPr>
        <w:t>Dropout Regularization, Data augmentation, Early stopping.</w:t>
      </w:r>
    </w:p>
    <w:p w:rsidR="00B4791E" w:rsidRPr="0085636B" w:rsidRDefault="002B24D8" w:rsidP="0085636B">
      <w:pPr>
        <w:pStyle w:val="ListParagraph"/>
        <w:numPr>
          <w:ilvl w:val="0"/>
          <w:numId w:val="14"/>
        </w:numPr>
        <w:tabs>
          <w:tab w:val="left" w:pos="820"/>
        </w:tabs>
        <w:spacing w:before="27" w:line="260" w:lineRule="auto"/>
        <w:ind w:right="265"/>
        <w:rPr>
          <w:rFonts w:ascii="Calibri" w:eastAsia="Calibri" w:hAnsi="Calibri" w:cs="Calibri"/>
          <w:sz w:val="22"/>
          <w:szCs w:val="22"/>
        </w:rPr>
      </w:pPr>
      <w:r w:rsidRPr="0085636B">
        <w:rPr>
          <w:rFonts w:ascii="Calibri" w:eastAsia="Calibri" w:hAnsi="Calibri" w:cs="Calibri"/>
          <w:b/>
          <w:sz w:val="22"/>
          <w:szCs w:val="22"/>
        </w:rPr>
        <w:t xml:space="preserve">Knowledge to Implement: </w:t>
      </w:r>
      <w:r w:rsidRPr="0085636B">
        <w:rPr>
          <w:rFonts w:ascii="Calibri" w:eastAsia="Calibri" w:hAnsi="Calibri" w:cs="Calibri"/>
          <w:color w:val="4B4B4B"/>
          <w:sz w:val="22"/>
          <w:szCs w:val="22"/>
        </w:rPr>
        <w:t>Mini-batch gradient descent, batch gradient de</w:t>
      </w:r>
      <w:r w:rsidR="00546C42">
        <w:rPr>
          <w:rFonts w:ascii="Calibri" w:eastAsia="Calibri" w:hAnsi="Calibri" w:cs="Calibri"/>
          <w:color w:val="4B4B4B"/>
          <w:sz w:val="22"/>
          <w:szCs w:val="22"/>
        </w:rPr>
        <w:t>s</w:t>
      </w:r>
      <w:r w:rsidRPr="0085636B">
        <w:rPr>
          <w:rFonts w:ascii="Calibri" w:eastAsia="Calibri" w:hAnsi="Calibri" w:cs="Calibri"/>
          <w:color w:val="4B4B4B"/>
          <w:sz w:val="22"/>
          <w:szCs w:val="22"/>
        </w:rPr>
        <w:t>cent, RMS Prop, Adam’s Optimizer, Batch Normalization, Pooling Methods, Transfer Learning.</w:t>
      </w:r>
    </w:p>
    <w:p w:rsidR="00B4791E" w:rsidRDefault="00B4791E">
      <w:pPr>
        <w:spacing w:line="200" w:lineRule="exact"/>
      </w:pPr>
    </w:p>
    <w:p w:rsidR="00B4791E" w:rsidRDefault="009601E9">
      <w:pPr>
        <w:spacing w:before="16" w:line="260" w:lineRule="exact"/>
        <w:rPr>
          <w:sz w:val="26"/>
          <w:szCs w:val="26"/>
        </w:rPr>
      </w:pPr>
      <w:r>
        <w:pict>
          <v:group id="_x0000_s1030" style="position:absolute;margin-left:70.6pt;margin-top:340.5pt;width:470.95pt;height:0;z-index:-251652608;mso-position-horizontal-relative:page;mso-position-vertical-relative:page" coordorigin="1412,8156" coordsize="9419,0">
            <v:shape id="_x0000_s1031" style="position:absolute;left:1412;top:8156;width:9419;height:0" coordorigin="1412,8156" coordsize="9419,0" path="m1412,8156r9419,e" filled="f" strokecolor="#a6a6a6" strokeweight=".58pt">
              <v:path arrowok="t"/>
            </v:shape>
            <w10:wrap anchorx="page" anchory="page"/>
          </v:group>
        </w:pict>
      </w:r>
    </w:p>
    <w:p w:rsidR="00B4791E" w:rsidRDefault="002B24D8">
      <w:pPr>
        <w:ind w:left="100"/>
        <w:rPr>
          <w:rFonts w:ascii="Cambria" w:eastAsia="Cambria" w:hAnsi="Cambria" w:cs="Cambria"/>
          <w:sz w:val="36"/>
          <w:szCs w:val="36"/>
        </w:rPr>
      </w:pPr>
      <w:r>
        <w:rPr>
          <w:rFonts w:ascii="Cambria" w:eastAsia="Cambria" w:hAnsi="Cambria" w:cs="Cambria"/>
          <w:b/>
          <w:color w:val="252525"/>
          <w:sz w:val="36"/>
          <w:szCs w:val="36"/>
        </w:rPr>
        <w:t>Hobbies</w:t>
      </w:r>
    </w:p>
    <w:p w:rsidR="00B4791E" w:rsidRDefault="00B4791E">
      <w:pPr>
        <w:spacing w:before="5" w:line="140" w:lineRule="exact"/>
        <w:rPr>
          <w:sz w:val="15"/>
          <w:szCs w:val="15"/>
        </w:rPr>
      </w:pPr>
    </w:p>
    <w:p w:rsidR="0085636B" w:rsidRPr="0085636B" w:rsidRDefault="0085636B" w:rsidP="0085636B">
      <w:pPr>
        <w:pStyle w:val="ListParagraph"/>
        <w:numPr>
          <w:ilvl w:val="0"/>
          <w:numId w:val="15"/>
        </w:numPr>
        <w:rPr>
          <w:rFonts w:ascii="Cambria" w:eastAsia="Cambria" w:hAnsi="Cambria" w:cs="Cambria"/>
          <w:sz w:val="24"/>
          <w:szCs w:val="24"/>
        </w:rPr>
      </w:pPr>
      <w:r>
        <w:rPr>
          <w:rFonts w:ascii="Cambria" w:eastAsia="Cambria" w:hAnsi="Cambria" w:cs="Cambria"/>
          <w:color w:val="007EAB"/>
          <w:sz w:val="24"/>
          <w:szCs w:val="24"/>
        </w:rPr>
        <w:t>Pencil Sketching</w:t>
      </w:r>
      <w:r w:rsidR="002B24D8" w:rsidRPr="0085636B">
        <w:rPr>
          <w:rFonts w:ascii="Cambria" w:eastAsia="Cambria" w:hAnsi="Cambria" w:cs="Cambria"/>
          <w:color w:val="007EAB"/>
          <w:sz w:val="24"/>
          <w:szCs w:val="24"/>
        </w:rPr>
        <w:t>.</w:t>
      </w:r>
    </w:p>
    <w:p w:rsidR="007C5ADC" w:rsidRPr="007C5ADC" w:rsidRDefault="002B24D8" w:rsidP="007C5ADC">
      <w:pPr>
        <w:pStyle w:val="ListParagraph"/>
        <w:numPr>
          <w:ilvl w:val="0"/>
          <w:numId w:val="15"/>
        </w:numPr>
        <w:rPr>
          <w:rFonts w:ascii="Cambria" w:eastAsia="Cambria" w:hAnsi="Cambria" w:cs="Cambria"/>
          <w:sz w:val="24"/>
          <w:szCs w:val="24"/>
        </w:rPr>
      </w:pPr>
      <w:r w:rsidRPr="0085636B">
        <w:rPr>
          <w:rFonts w:ascii="Cambria" w:eastAsia="Cambria" w:hAnsi="Cambria" w:cs="Cambria"/>
          <w:color w:val="007EAB"/>
          <w:sz w:val="24"/>
          <w:szCs w:val="24"/>
        </w:rPr>
        <w:t>Listening</w:t>
      </w:r>
      <w:r w:rsidR="00546C42">
        <w:rPr>
          <w:rFonts w:ascii="Cambria" w:eastAsia="Cambria" w:hAnsi="Cambria" w:cs="Cambria"/>
          <w:color w:val="007EAB"/>
          <w:sz w:val="24"/>
          <w:szCs w:val="24"/>
        </w:rPr>
        <w:t xml:space="preserve"> to</w:t>
      </w:r>
      <w:r w:rsidRPr="0085636B">
        <w:rPr>
          <w:rFonts w:ascii="Cambria" w:eastAsia="Cambria" w:hAnsi="Cambria" w:cs="Cambria"/>
          <w:color w:val="007EAB"/>
          <w:sz w:val="24"/>
          <w:szCs w:val="24"/>
        </w:rPr>
        <w:t xml:space="preserve"> Music.</w:t>
      </w:r>
    </w:p>
    <w:p w:rsidR="00B4791E" w:rsidRDefault="00B4791E">
      <w:pPr>
        <w:spacing w:before="1" w:line="120" w:lineRule="exact"/>
        <w:rPr>
          <w:sz w:val="13"/>
          <w:szCs w:val="13"/>
        </w:rPr>
      </w:pPr>
    </w:p>
    <w:p w:rsidR="00B4791E" w:rsidRDefault="009601E9">
      <w:pPr>
        <w:spacing w:line="200" w:lineRule="exact"/>
      </w:pPr>
      <w:r>
        <w:pict>
          <v:group id="_x0000_s1032" style="position:absolute;margin-left:70.6pt;margin-top:421.5pt;width:470.95pt;height:0;z-index:-251651584;mso-position-horizontal-relative:page;mso-position-vertical-relative:page" coordorigin="1412,9839" coordsize="9419,0">
            <v:shape id="_x0000_s1033" style="position:absolute;left:1412;top:9839;width:9419;height:0" coordorigin="1412,9839" coordsize="9419,0" path="m1412,9839r9419,e" filled="f" strokecolor="#a6a6a6" strokeweight=".58pt">
              <v:path arrowok="t"/>
            </v:shape>
            <w10:wrap anchorx="page" anchory="page"/>
          </v:group>
        </w:pict>
      </w:r>
    </w:p>
    <w:p w:rsidR="00352CA1" w:rsidRPr="00FD4795" w:rsidRDefault="00FD4795" w:rsidP="00352CA1">
      <w:pPr>
        <w:ind w:left="100"/>
        <w:rPr>
          <w:rFonts w:ascii="Cambria" w:eastAsia="Cambria" w:hAnsi="Cambria" w:cs="Cambria"/>
          <w:b/>
          <w:color w:val="252525"/>
          <w:sz w:val="36"/>
          <w:szCs w:val="36"/>
        </w:rPr>
      </w:pPr>
      <w:r>
        <w:rPr>
          <w:rFonts w:ascii="Cambria" w:eastAsia="Cambria" w:hAnsi="Cambria" w:cs="Cambria"/>
          <w:b/>
          <w:color w:val="252525"/>
          <w:sz w:val="36"/>
          <w:szCs w:val="36"/>
        </w:rPr>
        <w:t>Activities</w:t>
      </w:r>
    </w:p>
    <w:p w:rsidR="00B4791E" w:rsidRDefault="00FD4795">
      <w:pPr>
        <w:spacing w:before="5" w:line="140" w:lineRule="exact"/>
        <w:rPr>
          <w:sz w:val="15"/>
          <w:szCs w:val="15"/>
        </w:rPr>
      </w:pPr>
      <w:r>
        <w:rPr>
          <w:sz w:val="15"/>
          <w:szCs w:val="15"/>
        </w:rPr>
        <w:t xml:space="preserve">     </w:t>
      </w:r>
    </w:p>
    <w:p w:rsidR="00FD4795" w:rsidRDefault="00FD4795" w:rsidP="00FD4795">
      <w:pPr>
        <w:pStyle w:val="ListParagraph"/>
        <w:numPr>
          <w:ilvl w:val="0"/>
          <w:numId w:val="16"/>
        </w:numPr>
        <w:rPr>
          <w:rFonts w:ascii="Cambria" w:eastAsia="Cambria" w:hAnsi="Cambria" w:cs="Cambria"/>
          <w:sz w:val="24"/>
          <w:szCs w:val="24"/>
        </w:rPr>
      </w:pPr>
      <w:r>
        <w:rPr>
          <w:rFonts w:ascii="Cambria" w:eastAsia="Cambria" w:hAnsi="Cambria" w:cs="Cambria"/>
          <w:sz w:val="24"/>
          <w:szCs w:val="24"/>
        </w:rPr>
        <w:t>Google India Scholarship</w:t>
      </w:r>
      <w:r w:rsidR="00BE3161">
        <w:rPr>
          <w:rFonts w:ascii="Cambria" w:eastAsia="Cambria" w:hAnsi="Cambria" w:cs="Cambria"/>
          <w:sz w:val="24"/>
          <w:szCs w:val="24"/>
        </w:rPr>
        <w:t xml:space="preserve"> (Android application development)</w:t>
      </w:r>
      <w:r>
        <w:rPr>
          <w:rFonts w:ascii="Cambria" w:eastAsia="Cambria" w:hAnsi="Cambria" w:cs="Cambria"/>
          <w:sz w:val="24"/>
          <w:szCs w:val="24"/>
        </w:rPr>
        <w:t xml:space="preserve"> – Udacity.</w:t>
      </w:r>
    </w:p>
    <w:p w:rsidR="00FD4795" w:rsidRDefault="002B24D8" w:rsidP="00FD4795">
      <w:pPr>
        <w:pStyle w:val="ListParagraph"/>
        <w:numPr>
          <w:ilvl w:val="0"/>
          <w:numId w:val="16"/>
        </w:numPr>
        <w:rPr>
          <w:rFonts w:ascii="Cambria" w:eastAsia="Cambria" w:hAnsi="Cambria" w:cs="Cambria"/>
          <w:sz w:val="24"/>
          <w:szCs w:val="24"/>
        </w:rPr>
      </w:pPr>
      <w:r w:rsidRPr="00FD4795">
        <w:rPr>
          <w:rFonts w:ascii="Cambria" w:eastAsia="Cambria" w:hAnsi="Cambria" w:cs="Cambria"/>
          <w:sz w:val="24"/>
          <w:szCs w:val="24"/>
        </w:rPr>
        <w:t>Paper presentation on Neural Networks.</w:t>
      </w:r>
    </w:p>
    <w:p w:rsidR="00B4791E" w:rsidRDefault="00BE3161" w:rsidP="00FD4795">
      <w:pPr>
        <w:pStyle w:val="ListParagraph"/>
        <w:numPr>
          <w:ilvl w:val="0"/>
          <w:numId w:val="16"/>
        </w:numPr>
        <w:rPr>
          <w:rFonts w:ascii="Cambria" w:eastAsia="Cambria" w:hAnsi="Cambria" w:cs="Cambria"/>
          <w:sz w:val="24"/>
          <w:szCs w:val="24"/>
        </w:rPr>
      </w:pPr>
      <w:r>
        <w:rPr>
          <w:rFonts w:ascii="Cambria" w:eastAsia="Cambria" w:hAnsi="Cambria" w:cs="Cambria"/>
          <w:sz w:val="24"/>
          <w:szCs w:val="24"/>
        </w:rPr>
        <w:t xml:space="preserve">Submitted </w:t>
      </w:r>
      <w:r w:rsidR="002B24D8" w:rsidRPr="00FD4795">
        <w:rPr>
          <w:rFonts w:ascii="Cambria" w:eastAsia="Cambria" w:hAnsi="Cambria" w:cs="Cambria"/>
          <w:sz w:val="24"/>
          <w:szCs w:val="24"/>
        </w:rPr>
        <w:t>Article on “How Do Machine Learning Program “Learn”?”</w:t>
      </w:r>
      <w:r w:rsidR="00FD4795">
        <w:rPr>
          <w:rFonts w:ascii="Cambria" w:eastAsia="Cambria" w:hAnsi="Cambria" w:cs="Cambria"/>
          <w:sz w:val="24"/>
          <w:szCs w:val="24"/>
        </w:rPr>
        <w:t>.</w:t>
      </w:r>
    </w:p>
    <w:p w:rsidR="00FD4795" w:rsidRDefault="00FD4795" w:rsidP="00FD4795">
      <w:pPr>
        <w:pStyle w:val="ListParagraph"/>
        <w:numPr>
          <w:ilvl w:val="0"/>
          <w:numId w:val="16"/>
        </w:numPr>
        <w:rPr>
          <w:rFonts w:ascii="Cambria" w:eastAsia="Cambria" w:hAnsi="Cambria" w:cs="Cambria"/>
          <w:sz w:val="24"/>
          <w:szCs w:val="24"/>
        </w:rPr>
      </w:pPr>
      <w:r w:rsidRPr="00FD4795">
        <w:rPr>
          <w:rFonts w:ascii="Cambria" w:eastAsia="Cambria" w:hAnsi="Cambria" w:cs="Cambria"/>
          <w:sz w:val="24"/>
          <w:szCs w:val="24"/>
        </w:rPr>
        <w:t xml:space="preserve">Attended National Level </w:t>
      </w:r>
      <w:r>
        <w:rPr>
          <w:rFonts w:ascii="Cambria" w:eastAsia="Cambria" w:hAnsi="Cambria" w:cs="Cambria"/>
          <w:sz w:val="24"/>
          <w:szCs w:val="24"/>
        </w:rPr>
        <w:t>Workshop (Infinity 2018) on NLP in Thiagarajar College of Engineering &amp; Technology.</w:t>
      </w:r>
    </w:p>
    <w:p w:rsidR="00BE3161" w:rsidRDefault="00BE3161" w:rsidP="00FD4795">
      <w:pPr>
        <w:pStyle w:val="ListParagraph"/>
        <w:numPr>
          <w:ilvl w:val="0"/>
          <w:numId w:val="16"/>
        </w:numPr>
        <w:rPr>
          <w:rFonts w:ascii="Cambria" w:eastAsia="Cambria" w:hAnsi="Cambria" w:cs="Cambria"/>
          <w:sz w:val="24"/>
          <w:szCs w:val="24"/>
        </w:rPr>
      </w:pPr>
      <w:r>
        <w:rPr>
          <w:rFonts w:ascii="Cambria" w:eastAsia="Cambria" w:hAnsi="Cambria" w:cs="Cambria"/>
          <w:sz w:val="24"/>
          <w:szCs w:val="24"/>
        </w:rPr>
        <w:t>Attended guest lectures on TensorFlow, IoT, Web application using ember.</w:t>
      </w:r>
    </w:p>
    <w:p w:rsidR="00EF1720" w:rsidRDefault="00EF1720" w:rsidP="00FD4795">
      <w:pPr>
        <w:pStyle w:val="ListParagraph"/>
        <w:numPr>
          <w:ilvl w:val="0"/>
          <w:numId w:val="16"/>
        </w:numPr>
        <w:rPr>
          <w:rFonts w:ascii="Cambria" w:eastAsia="Cambria" w:hAnsi="Cambria" w:cs="Cambria"/>
          <w:sz w:val="24"/>
          <w:szCs w:val="24"/>
        </w:rPr>
      </w:pPr>
      <w:r>
        <w:rPr>
          <w:rFonts w:ascii="Cambria" w:eastAsia="Cambria" w:hAnsi="Cambria" w:cs="Cambria"/>
          <w:sz w:val="24"/>
          <w:szCs w:val="24"/>
        </w:rPr>
        <w:t>Head coordinator of National Level Symposium ’20 in NPRCET.</w:t>
      </w:r>
    </w:p>
    <w:p w:rsidR="00B4791E" w:rsidRDefault="00B4791E">
      <w:pPr>
        <w:spacing w:line="200" w:lineRule="exact"/>
      </w:pPr>
    </w:p>
    <w:p w:rsidR="00627FB3" w:rsidRDefault="009601E9">
      <w:pPr>
        <w:ind w:left="100"/>
        <w:rPr>
          <w:rFonts w:ascii="Cambria" w:eastAsia="Cambria" w:hAnsi="Cambria" w:cs="Cambria"/>
          <w:b/>
          <w:color w:val="252525"/>
          <w:sz w:val="36"/>
          <w:szCs w:val="36"/>
        </w:rPr>
      </w:pPr>
      <w:r>
        <w:pict>
          <v:group id="_x0000_s1034" style="position:absolute;left:0;text-align:left;margin-left:70.6pt;margin-top:567pt;width:470.95pt;height:0;z-index:-251650560;mso-position-horizontal-relative:page;mso-position-vertical-relative:page" coordorigin="1412,11820" coordsize="9419,0">
            <v:shape id="_x0000_s1035" style="position:absolute;left:1412;top:11820;width:9419;height:0" coordorigin="1412,11820" coordsize="9419,0" path="m1412,11820r9419,e" filled="f" strokecolor="#a6a6a6" strokeweight=".58pt">
              <v:path arrowok="t"/>
            </v:shape>
            <w10:wrap anchorx="page" anchory="page"/>
          </v:group>
        </w:pict>
      </w:r>
    </w:p>
    <w:p w:rsidR="00B4791E" w:rsidRDefault="002B24D8">
      <w:pPr>
        <w:ind w:left="100"/>
        <w:rPr>
          <w:rFonts w:ascii="Cambria" w:eastAsia="Cambria" w:hAnsi="Cambria" w:cs="Cambria"/>
          <w:sz w:val="36"/>
          <w:szCs w:val="36"/>
        </w:rPr>
      </w:pPr>
      <w:r>
        <w:rPr>
          <w:rFonts w:ascii="Cambria" w:eastAsia="Cambria" w:hAnsi="Cambria" w:cs="Cambria"/>
          <w:b/>
          <w:color w:val="252525"/>
          <w:sz w:val="36"/>
          <w:szCs w:val="36"/>
        </w:rPr>
        <w:t>Declaration</w:t>
      </w:r>
    </w:p>
    <w:p w:rsidR="00B4791E" w:rsidRDefault="00B4791E">
      <w:pPr>
        <w:spacing w:before="3" w:line="120" w:lineRule="exact"/>
        <w:rPr>
          <w:sz w:val="13"/>
          <w:szCs w:val="13"/>
        </w:rPr>
      </w:pPr>
    </w:p>
    <w:p w:rsidR="00B4791E" w:rsidRPr="00A320AC" w:rsidRDefault="002B24D8">
      <w:pPr>
        <w:ind w:left="100" w:right="58"/>
        <w:rPr>
          <w:rFonts w:asciiTheme="majorHAnsi" w:eastAsia="Calibri" w:hAnsiTheme="majorHAnsi" w:cs="Calibri"/>
          <w:sz w:val="32"/>
          <w:szCs w:val="32"/>
        </w:rPr>
      </w:pPr>
      <w:r w:rsidRPr="00A320AC">
        <w:rPr>
          <w:rFonts w:asciiTheme="majorHAnsi" w:eastAsia="Calibri" w:hAnsiTheme="majorHAnsi" w:cs="Calibri"/>
          <w:color w:val="252525"/>
          <w:w w:val="99"/>
          <w:sz w:val="32"/>
          <w:szCs w:val="32"/>
        </w:rPr>
        <w:t>I</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here</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declare</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that</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the</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above-mentioned</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details</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are</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true</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to</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the</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best</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of my</w:t>
      </w:r>
      <w:r w:rsidRPr="00A320AC">
        <w:rPr>
          <w:rFonts w:asciiTheme="majorHAnsi" w:eastAsia="Calibri" w:hAnsiTheme="majorHAnsi" w:cs="Calibri"/>
          <w:color w:val="252525"/>
          <w:sz w:val="32"/>
          <w:szCs w:val="32"/>
        </w:rPr>
        <w:t xml:space="preserve"> </w:t>
      </w:r>
      <w:r w:rsidRPr="00A320AC">
        <w:rPr>
          <w:rFonts w:asciiTheme="majorHAnsi" w:eastAsia="Calibri" w:hAnsiTheme="majorHAnsi" w:cs="Calibri"/>
          <w:color w:val="252525"/>
          <w:w w:val="99"/>
          <w:sz w:val="32"/>
          <w:szCs w:val="32"/>
        </w:rPr>
        <w:t>knowledge.</w:t>
      </w:r>
    </w:p>
    <w:sectPr w:rsidR="00B4791E" w:rsidRPr="00A320AC">
      <w:type w:val="continuous"/>
      <w:pgSz w:w="12240" w:h="15840"/>
      <w:pgMar w:top="620" w:right="15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1E9" w:rsidRDefault="009601E9">
      <w:r>
        <w:separator/>
      </w:r>
    </w:p>
  </w:endnote>
  <w:endnote w:type="continuationSeparator" w:id="0">
    <w:p w:rsidR="009601E9" w:rsidRDefault="00960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91E" w:rsidRDefault="009601E9">
    <w:pPr>
      <w:spacing w:line="200" w:lineRule="exact"/>
    </w:pPr>
    <w:r>
      <w:pict>
        <v:shapetype id="_x0000_t202" coordsize="21600,21600" o:spt="202" path="m,l,21600r21600,l21600,xe">
          <v:stroke joinstyle="miter"/>
          <v:path gradientshapeok="t" o:connecttype="rect"/>
        </v:shapetype>
        <v:shape id="_x0000_s2049" type="#_x0000_t202" style="position:absolute;margin-left:70pt;margin-top:743.7pt;width:9.6pt;height:13.05pt;z-index:-251658752;mso-position-horizontal-relative:page;mso-position-vertical-relative:page" filled="f" stroked="f">
          <v:textbox inset="0,0,0,0">
            <w:txbxContent>
              <w:p w:rsidR="00B4791E" w:rsidRDefault="002B24D8">
                <w:pPr>
                  <w:spacing w:line="240" w:lineRule="exact"/>
                  <w:ind w:left="40"/>
                  <w:rPr>
                    <w:rFonts w:ascii="Calibri" w:eastAsia="Calibri" w:hAnsi="Calibri" w:cs="Calibri"/>
                    <w:sz w:val="22"/>
                    <w:szCs w:val="22"/>
                  </w:rPr>
                </w:pPr>
                <w:r>
                  <w:fldChar w:fldCharType="begin"/>
                </w:r>
                <w:r>
                  <w:rPr>
                    <w:rFonts w:ascii="Calibri" w:eastAsia="Calibri" w:hAnsi="Calibri" w:cs="Calibri"/>
                    <w:color w:val="585858"/>
                    <w:position w:val="1"/>
                    <w:sz w:val="22"/>
                    <w:szCs w:val="22"/>
                  </w:rPr>
                  <w:instrText xml:space="preserve"> PAGE </w:instrText>
                </w:r>
                <w:r>
                  <w:fldChar w:fldCharType="separate"/>
                </w:r>
                <w:r w:rsidR="00546C42">
                  <w:rPr>
                    <w:rFonts w:ascii="Calibri" w:eastAsia="Calibri" w:hAnsi="Calibri" w:cs="Calibri"/>
                    <w:noProof/>
                    <w:color w:val="585858"/>
                    <w:position w:val="1"/>
                    <w:sz w:val="22"/>
                    <w:szCs w:val="22"/>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1E9" w:rsidRDefault="009601E9">
      <w:r>
        <w:separator/>
      </w:r>
    </w:p>
  </w:footnote>
  <w:footnote w:type="continuationSeparator" w:id="0">
    <w:p w:rsidR="009601E9" w:rsidRDefault="009601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422"/>
    <w:multiLevelType w:val="hybridMultilevel"/>
    <w:tmpl w:val="7A1E5718"/>
    <w:lvl w:ilvl="0" w:tplc="40090001">
      <w:start w:val="1"/>
      <w:numFmt w:val="bullet"/>
      <w:lvlText w:val=""/>
      <w:lvlJc w:val="left"/>
      <w:pPr>
        <w:ind w:left="560" w:hanging="360"/>
      </w:pPr>
      <w:rPr>
        <w:rFonts w:ascii="Symbol" w:hAnsi="Symbol" w:hint="default"/>
      </w:rPr>
    </w:lvl>
    <w:lvl w:ilvl="1" w:tplc="40090003">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1">
    <w:nsid w:val="05AF48DB"/>
    <w:multiLevelType w:val="hybridMultilevel"/>
    <w:tmpl w:val="845E8806"/>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2">
    <w:nsid w:val="05EC591A"/>
    <w:multiLevelType w:val="hybridMultilevel"/>
    <w:tmpl w:val="1676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F352A"/>
    <w:multiLevelType w:val="hybridMultilevel"/>
    <w:tmpl w:val="AFAE3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7F1748"/>
    <w:multiLevelType w:val="hybridMultilevel"/>
    <w:tmpl w:val="71DC6BB4"/>
    <w:lvl w:ilvl="0" w:tplc="E17CDF2E">
      <w:numFmt w:val="bullet"/>
      <w:lvlText w:val=""/>
      <w:lvlJc w:val="left"/>
      <w:pPr>
        <w:ind w:left="460" w:hanging="360"/>
      </w:pPr>
      <w:rPr>
        <w:rFonts w:ascii="Arial Unicode MS" w:eastAsia="Arial Unicode MS" w:hAnsi="Arial Unicode MS" w:cs="Arial Unicode MS" w:hint="eastAsia"/>
        <w:color w:val="007EAB"/>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nsid w:val="2CA56725"/>
    <w:multiLevelType w:val="hybridMultilevel"/>
    <w:tmpl w:val="8B3A97E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nsid w:val="33667D71"/>
    <w:multiLevelType w:val="hybridMultilevel"/>
    <w:tmpl w:val="6DC81D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3DCF62C5"/>
    <w:multiLevelType w:val="hybridMultilevel"/>
    <w:tmpl w:val="63CA9A52"/>
    <w:lvl w:ilvl="0" w:tplc="04090001">
      <w:start w:val="1"/>
      <w:numFmt w:val="bullet"/>
      <w:lvlText w:val=""/>
      <w:lvlJc w:val="left"/>
      <w:pPr>
        <w:ind w:left="460" w:hanging="360"/>
      </w:pPr>
      <w:rPr>
        <w:rFonts w:ascii="Symbol" w:hAnsi="Symbol" w:hint="default"/>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nsid w:val="3F1B4068"/>
    <w:multiLevelType w:val="hybridMultilevel"/>
    <w:tmpl w:val="6D247E90"/>
    <w:lvl w:ilvl="0" w:tplc="E988953C">
      <w:start w:val="1"/>
      <w:numFmt w:val="bullet"/>
      <w:lvlText w:val=""/>
      <w:lvlJc w:val="left"/>
      <w:pPr>
        <w:ind w:left="810" w:hanging="360"/>
      </w:pPr>
      <w:rPr>
        <w:rFonts w:ascii="Symbol" w:hAnsi="Symbol" w:hint="default"/>
        <w:sz w:val="28"/>
        <w:szCs w:val="28"/>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nsid w:val="418246EE"/>
    <w:multiLevelType w:val="hybridMultilevel"/>
    <w:tmpl w:val="91A6F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5A3BBE"/>
    <w:multiLevelType w:val="hybridMultilevel"/>
    <w:tmpl w:val="3390A2C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nsid w:val="526826CE"/>
    <w:multiLevelType w:val="hybridMultilevel"/>
    <w:tmpl w:val="AD6C8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92069FF"/>
    <w:multiLevelType w:val="hybridMultilevel"/>
    <w:tmpl w:val="41829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E1301"/>
    <w:multiLevelType w:val="hybridMultilevel"/>
    <w:tmpl w:val="8314208A"/>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4">
    <w:nsid w:val="5CB42463"/>
    <w:multiLevelType w:val="hybridMultilevel"/>
    <w:tmpl w:val="9D38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1003C"/>
    <w:multiLevelType w:val="hybridMultilevel"/>
    <w:tmpl w:val="6A8626F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6">
    <w:nsid w:val="678C2759"/>
    <w:multiLevelType w:val="hybridMultilevel"/>
    <w:tmpl w:val="7EBC5136"/>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68085873"/>
    <w:multiLevelType w:val="hybridMultilevel"/>
    <w:tmpl w:val="CBA62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2E7BC8"/>
    <w:multiLevelType w:val="multilevel"/>
    <w:tmpl w:val="E0F0D8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nsid w:val="6F277C4D"/>
    <w:multiLevelType w:val="hybridMultilevel"/>
    <w:tmpl w:val="58064990"/>
    <w:lvl w:ilvl="0" w:tplc="69321268">
      <w:start w:val="1"/>
      <w:numFmt w:val="bullet"/>
      <w:lvlText w:val=""/>
      <w:lvlJc w:val="left"/>
      <w:pPr>
        <w:ind w:left="560" w:hanging="360"/>
      </w:pPr>
      <w:rPr>
        <w:rFonts w:ascii="Symbol" w:hAnsi="Symbol" w:hint="default"/>
        <w:color w:val="auto"/>
        <w:sz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8"/>
  </w:num>
  <w:num w:numId="2">
    <w:abstractNumId w:val="5"/>
  </w:num>
  <w:num w:numId="3">
    <w:abstractNumId w:val="4"/>
  </w:num>
  <w:num w:numId="4">
    <w:abstractNumId w:val="19"/>
  </w:num>
  <w:num w:numId="5">
    <w:abstractNumId w:val="12"/>
  </w:num>
  <w:num w:numId="6">
    <w:abstractNumId w:val="13"/>
  </w:num>
  <w:num w:numId="7">
    <w:abstractNumId w:val="16"/>
  </w:num>
  <w:num w:numId="8">
    <w:abstractNumId w:val="7"/>
  </w:num>
  <w:num w:numId="9">
    <w:abstractNumId w:val="17"/>
  </w:num>
  <w:num w:numId="10">
    <w:abstractNumId w:val="3"/>
  </w:num>
  <w:num w:numId="11">
    <w:abstractNumId w:val="6"/>
  </w:num>
  <w:num w:numId="12">
    <w:abstractNumId w:val="8"/>
  </w:num>
  <w:num w:numId="13">
    <w:abstractNumId w:val="10"/>
  </w:num>
  <w:num w:numId="14">
    <w:abstractNumId w:val="2"/>
  </w:num>
  <w:num w:numId="15">
    <w:abstractNumId w:val="15"/>
  </w:num>
  <w:num w:numId="16">
    <w:abstractNumId w:val="11"/>
  </w:num>
  <w:num w:numId="17">
    <w:abstractNumId w:val="1"/>
  </w:num>
  <w:num w:numId="18">
    <w:abstractNumId w:val="14"/>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cumentProtection w:edit="readOnly" w:formatting="1" w:enforcement="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1E"/>
    <w:rsid w:val="000C73AC"/>
    <w:rsid w:val="000D2881"/>
    <w:rsid w:val="001214ED"/>
    <w:rsid w:val="0017392E"/>
    <w:rsid w:val="00182D19"/>
    <w:rsid w:val="0029797A"/>
    <w:rsid w:val="002B24D8"/>
    <w:rsid w:val="002E597A"/>
    <w:rsid w:val="0030122B"/>
    <w:rsid w:val="00352CA1"/>
    <w:rsid w:val="003E0E91"/>
    <w:rsid w:val="004F331E"/>
    <w:rsid w:val="00546C42"/>
    <w:rsid w:val="00566B2E"/>
    <w:rsid w:val="005A10A8"/>
    <w:rsid w:val="005F529E"/>
    <w:rsid w:val="00627FB3"/>
    <w:rsid w:val="00647FFA"/>
    <w:rsid w:val="00661222"/>
    <w:rsid w:val="006D409B"/>
    <w:rsid w:val="00721EDE"/>
    <w:rsid w:val="0077786F"/>
    <w:rsid w:val="007C5ADC"/>
    <w:rsid w:val="007D3DC3"/>
    <w:rsid w:val="0085636B"/>
    <w:rsid w:val="008D64D4"/>
    <w:rsid w:val="008E7E79"/>
    <w:rsid w:val="008F3CEE"/>
    <w:rsid w:val="00911323"/>
    <w:rsid w:val="00946ED9"/>
    <w:rsid w:val="009601E9"/>
    <w:rsid w:val="009764C2"/>
    <w:rsid w:val="00986895"/>
    <w:rsid w:val="009F2D19"/>
    <w:rsid w:val="00A320AC"/>
    <w:rsid w:val="00A64953"/>
    <w:rsid w:val="00A712B9"/>
    <w:rsid w:val="00B31842"/>
    <w:rsid w:val="00B46B44"/>
    <w:rsid w:val="00B4791E"/>
    <w:rsid w:val="00B5389E"/>
    <w:rsid w:val="00BB3892"/>
    <w:rsid w:val="00BD3278"/>
    <w:rsid w:val="00BE3161"/>
    <w:rsid w:val="00C1299E"/>
    <w:rsid w:val="00C46883"/>
    <w:rsid w:val="00CD6439"/>
    <w:rsid w:val="00D6179F"/>
    <w:rsid w:val="00DD0CD0"/>
    <w:rsid w:val="00ED32A1"/>
    <w:rsid w:val="00EF1720"/>
    <w:rsid w:val="00F03210"/>
    <w:rsid w:val="00F212CE"/>
    <w:rsid w:val="00F31A1D"/>
    <w:rsid w:val="00F60B3D"/>
    <w:rsid w:val="00F82476"/>
    <w:rsid w:val="00FD4795"/>
    <w:rsid w:val="00FE3E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146F260-1C20-4644-99D2-87F82E45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46883"/>
    <w:pPr>
      <w:tabs>
        <w:tab w:val="center" w:pos="4680"/>
        <w:tab w:val="right" w:pos="9360"/>
      </w:tabs>
    </w:pPr>
  </w:style>
  <w:style w:type="character" w:customStyle="1" w:styleId="HeaderChar">
    <w:name w:val="Header Char"/>
    <w:basedOn w:val="DefaultParagraphFont"/>
    <w:link w:val="Header"/>
    <w:uiPriority w:val="99"/>
    <w:rsid w:val="00C46883"/>
  </w:style>
  <w:style w:type="paragraph" w:styleId="Footer">
    <w:name w:val="footer"/>
    <w:basedOn w:val="Normal"/>
    <w:link w:val="FooterChar"/>
    <w:uiPriority w:val="99"/>
    <w:unhideWhenUsed/>
    <w:rsid w:val="00C46883"/>
    <w:pPr>
      <w:tabs>
        <w:tab w:val="center" w:pos="4680"/>
        <w:tab w:val="right" w:pos="9360"/>
      </w:tabs>
    </w:pPr>
  </w:style>
  <w:style w:type="character" w:customStyle="1" w:styleId="FooterChar">
    <w:name w:val="Footer Char"/>
    <w:basedOn w:val="DefaultParagraphFont"/>
    <w:link w:val="Footer"/>
    <w:uiPriority w:val="99"/>
    <w:rsid w:val="00C46883"/>
  </w:style>
  <w:style w:type="paragraph" w:styleId="ListParagraph">
    <w:name w:val="List Paragraph"/>
    <w:basedOn w:val="Normal"/>
    <w:uiPriority w:val="34"/>
    <w:qFormat/>
    <w:rsid w:val="00C46883"/>
    <w:pPr>
      <w:ind w:left="720"/>
      <w:contextualSpacing/>
    </w:pPr>
  </w:style>
  <w:style w:type="character" w:styleId="Hyperlink">
    <w:name w:val="Hyperlink"/>
    <w:basedOn w:val="DefaultParagraphFont"/>
    <w:uiPriority w:val="99"/>
    <w:unhideWhenUsed/>
    <w:rsid w:val="000C73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D:\Resume_hari.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Windows User</cp:lastModifiedBy>
  <cp:revision>4</cp:revision>
  <dcterms:created xsi:type="dcterms:W3CDTF">2020-06-10T02:23:00Z</dcterms:created>
  <dcterms:modified xsi:type="dcterms:W3CDTF">2020-08-31T12:31:00Z</dcterms:modified>
</cp:coreProperties>
</file>